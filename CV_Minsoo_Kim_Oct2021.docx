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159A41" w14:textId="77777777" w:rsidR="00CD6332" w:rsidRDefault="00743799">
      <w:pPr>
        <w:pStyle w:val="divname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2"/>
          <w:szCs w:val="42"/>
        </w:rPr>
        <w:t>Minsoo</w:t>
      </w:r>
      <w:r>
        <w:rPr>
          <w:rFonts w:ascii="Arial" w:eastAsia="Arial" w:hAnsi="Arial" w:cs="Arial"/>
        </w:rPr>
        <w:t xml:space="preserve"> </w:t>
      </w:r>
      <w:r>
        <w:rPr>
          <w:rStyle w:val="spanlName"/>
          <w:rFonts w:ascii="Arial" w:eastAsia="Arial" w:hAnsi="Arial" w:cs="Arial"/>
          <w:sz w:val="42"/>
          <w:szCs w:val="42"/>
        </w:rPr>
        <w:t>Kim</w:t>
      </w:r>
    </w:p>
    <w:p w14:paraId="55CB638A" w14:textId="77777777" w:rsidR="00CD6332" w:rsidRDefault="00743799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6C93C0E4" w14:textId="38CC6E14" w:rsidR="00182294" w:rsidRPr="00182294" w:rsidRDefault="00182294">
      <w:pPr>
        <w:pStyle w:val="divaddress"/>
        <w:spacing w:before="60"/>
        <w:rPr>
          <w:rStyle w:val="span"/>
          <w:rFonts w:ascii="Arial" w:eastAsia="Arial" w:hAnsi="Arial" w:cs="Arial"/>
          <w:sz w:val="18"/>
          <w:szCs w:val="18"/>
        </w:rPr>
      </w:pPr>
      <w:r>
        <w:rPr>
          <w:rStyle w:val="span"/>
          <w:rFonts w:ascii="Arial" w:eastAsia="Arial" w:hAnsi="Arial" w:cs="Arial"/>
          <w:sz w:val="18"/>
          <w:szCs w:val="18"/>
        </w:rPr>
        <w:t>E</w:t>
      </w:r>
      <w:r w:rsidRPr="00182294">
        <w:rPr>
          <w:rStyle w:val="span"/>
          <w:rFonts w:ascii="Arial" w:eastAsia="Arial" w:hAnsi="Arial" w:cs="Arial"/>
          <w:sz w:val="18"/>
          <w:szCs w:val="18"/>
        </w:rPr>
        <w:t>-mail: mik226@ucsd.edu</w:t>
      </w:r>
    </w:p>
    <w:p w14:paraId="76B67A40" w14:textId="3A47B0CD" w:rsidR="00CD6332" w:rsidRDefault="009D0DCF">
      <w:pPr>
        <w:pStyle w:val="divaddress"/>
        <w:spacing w:before="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18"/>
          <w:szCs w:val="18"/>
        </w:rPr>
        <w:t>San Diego</w:t>
      </w:r>
      <w:r w:rsidR="00743799">
        <w:rPr>
          <w:rStyle w:val="span"/>
          <w:rFonts w:ascii="Arial" w:eastAsia="Arial" w:hAnsi="Arial" w:cs="Arial"/>
          <w:sz w:val="18"/>
          <w:szCs w:val="18"/>
        </w:rPr>
        <w:t xml:space="preserve">, CA 92093 | </w:t>
      </w:r>
      <w:r w:rsidR="00182294">
        <w:rPr>
          <w:rStyle w:val="span"/>
          <w:rFonts w:ascii="Arial" w:eastAsia="Arial" w:hAnsi="Arial" w:cs="Arial"/>
          <w:sz w:val="18"/>
          <w:szCs w:val="18"/>
        </w:rPr>
        <w:t>+1-858-361-6821</w:t>
      </w:r>
      <w:r>
        <w:rPr>
          <w:rStyle w:val="span"/>
          <w:rFonts w:ascii="Arial" w:eastAsia="Arial" w:hAnsi="Arial" w:cs="Arial"/>
          <w:sz w:val="18"/>
          <w:szCs w:val="18"/>
        </w:rPr>
        <w:t xml:space="preserve"> | </w:t>
      </w:r>
      <w:hyperlink r:id="rId8" w:history="1">
        <w:r w:rsidRPr="009D0DCF">
          <w:rPr>
            <w:rStyle w:val="Hyperlink"/>
            <w:rFonts w:ascii="Arial" w:eastAsia="Arial" w:hAnsi="Arial" w:cs="Arial"/>
          </w:rPr>
          <w:t>minsookim.me</w:t>
        </w:r>
      </w:hyperlink>
    </w:p>
    <w:p w14:paraId="517CD047" w14:textId="77777777" w:rsidR="00CD6332" w:rsidRDefault="00743799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Summary</w:t>
      </w:r>
    </w:p>
    <w:p w14:paraId="03D6ED79" w14:textId="5A28F1FD" w:rsidR="009D0DCF" w:rsidRDefault="009D0DCF" w:rsidP="00A452B4">
      <w:pPr>
        <w:pStyle w:val="ulli"/>
        <w:spacing w:line="260" w:lineRule="atLeast"/>
        <w:ind w:left="288" w:right="288"/>
        <w:rPr>
          <w:rFonts w:ascii="Arial" w:eastAsia="Arial" w:hAnsi="Arial" w:cs="Arial"/>
          <w:sz w:val="20"/>
          <w:szCs w:val="20"/>
        </w:rPr>
      </w:pPr>
      <w:r w:rsidRPr="009D0DCF">
        <w:rPr>
          <w:rFonts w:ascii="Arial" w:eastAsia="Arial" w:hAnsi="Arial" w:cs="Arial"/>
          <w:sz w:val="20"/>
          <w:szCs w:val="20"/>
        </w:rPr>
        <w:t>I am a PhD student at UC San Diego</w:t>
      </w:r>
      <w:r w:rsidR="00F15197">
        <w:rPr>
          <w:rFonts w:ascii="Arial" w:eastAsia="Arial" w:hAnsi="Arial" w:cs="Arial"/>
          <w:sz w:val="20"/>
          <w:szCs w:val="20"/>
        </w:rPr>
        <w:t xml:space="preserve"> </w:t>
      </w:r>
      <w:r w:rsidRPr="009D0DCF">
        <w:rPr>
          <w:rFonts w:ascii="Arial" w:eastAsia="Arial" w:hAnsi="Arial" w:cs="Arial"/>
          <w:sz w:val="20"/>
          <w:szCs w:val="20"/>
        </w:rPr>
        <w:t>in the digital VLSI physical design and the Electronic Design Automation (EDA) area. I currently research at VLSI CAD Laboratory (</w:t>
      </w:r>
      <w:proofErr w:type="spellStart"/>
      <w:r w:rsidRPr="009D0DCF">
        <w:rPr>
          <w:rFonts w:ascii="Arial" w:eastAsia="Arial" w:hAnsi="Arial" w:cs="Arial"/>
          <w:sz w:val="20"/>
          <w:szCs w:val="20"/>
        </w:rPr>
        <w:t>ABKGroup</w:t>
      </w:r>
      <w:proofErr w:type="spellEnd"/>
      <w:r w:rsidRPr="009D0DCF">
        <w:rPr>
          <w:rFonts w:ascii="Arial" w:eastAsia="Arial" w:hAnsi="Arial" w:cs="Arial"/>
          <w:sz w:val="20"/>
          <w:szCs w:val="20"/>
        </w:rPr>
        <w:t>) under the supervision of Prof. Andrew B. Kahng. Before joining UCSD, I worked in the Design Technology team at Samsung as a physical design engineer and developed physical design methodologies for advanced technology nodes (Samsung Foundry 7, 8, 10, 14 and 28nm technologies). My research interests lie in technology-aware physical design methodology, design-technology co-optimization (DTCO), open-source EDA and machine learning-based prediction/optimization for physical design.</w:t>
      </w:r>
    </w:p>
    <w:p w14:paraId="3E66618F" w14:textId="21B3D5AC" w:rsidR="00CD6332" w:rsidRDefault="00743799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18"/>
        <w:gridCol w:w="5318"/>
      </w:tblGrid>
      <w:tr w:rsidR="00CD6332" w14:paraId="0349DE28" w14:textId="77777777">
        <w:tc>
          <w:tcPr>
            <w:tcW w:w="53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8B990A0" w14:textId="77777777" w:rsidR="00CD6332" w:rsidRDefault="00743799">
            <w:pPr>
              <w:pStyle w:val="p"/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sz w:val="20"/>
                <w:szCs w:val="20"/>
              </w:rPr>
              <w:t>Research Skills</w:t>
            </w:r>
          </w:p>
          <w:p w14:paraId="01EE36A0" w14:textId="01CF2552" w:rsidR="00CD6332" w:rsidRDefault="0074379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SoC </w:t>
            </w:r>
            <w:r w:rsidR="00375CEF">
              <w:rPr>
                <w:rFonts w:ascii="Arial" w:eastAsia="Arial" w:hAnsi="Arial" w:cs="Arial"/>
                <w:sz w:val="20"/>
                <w:szCs w:val="20"/>
              </w:rPr>
              <w:t xml:space="preserve">physical </w:t>
            </w:r>
            <w:r>
              <w:rPr>
                <w:rFonts w:ascii="Arial" w:eastAsia="Arial" w:hAnsi="Arial" w:cs="Arial"/>
                <w:sz w:val="20"/>
                <w:szCs w:val="20"/>
              </w:rPr>
              <w:t>design flows from RTL to GDS</w:t>
            </w:r>
          </w:p>
          <w:p w14:paraId="2AB24C34" w14:textId="79793A31" w:rsidR="00CD6332" w:rsidRDefault="0074379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 </w:t>
            </w:r>
            <w:r w:rsidR="00375CEF">
              <w:rPr>
                <w:rFonts w:ascii="Arial" w:eastAsia="Arial" w:hAnsi="Arial" w:cs="Arial"/>
                <w:sz w:val="20"/>
                <w:szCs w:val="20"/>
              </w:rPr>
              <w:t xml:space="preserve">an </w:t>
            </w:r>
            <w:r>
              <w:rPr>
                <w:rFonts w:ascii="Arial" w:eastAsia="Arial" w:hAnsi="Arial" w:cs="Arial"/>
                <w:sz w:val="20"/>
                <w:szCs w:val="20"/>
              </w:rPr>
              <w:t>open-source</w:t>
            </w:r>
            <w:r w:rsidR="009663A0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00375CEF">
              <w:rPr>
                <w:rFonts w:ascii="Arial" w:eastAsia="Arial" w:hAnsi="Arial" w:cs="Arial"/>
                <w:sz w:val="20"/>
                <w:szCs w:val="20"/>
              </w:rPr>
              <w:t xml:space="preserve"> academic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physical design flow </w:t>
            </w:r>
            <w:r w:rsidR="00375CEF">
              <w:rPr>
                <w:rFonts w:ascii="Arial" w:eastAsia="Arial" w:hAnsi="Arial" w:cs="Arial"/>
                <w:sz w:val="20"/>
                <w:szCs w:val="20"/>
              </w:rPr>
              <w:t xml:space="preserve">from RTL to GDS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OpenROAD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3ABA6AAE" w14:textId="3FBA3DE0" w:rsidR="009663A0" w:rsidRDefault="009D0DCF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Technology</w:t>
            </w:r>
            <w:r w:rsidR="009663A0">
              <w:rPr>
                <w:rFonts w:ascii="Arial" w:eastAsia="Arial" w:hAnsi="Arial" w:cs="Arial"/>
                <w:sz w:val="20"/>
                <w:szCs w:val="20"/>
              </w:rPr>
              <w:t xml:space="preserve">-aware physical design </w:t>
            </w:r>
            <w:r>
              <w:rPr>
                <w:rFonts w:ascii="Arial" w:eastAsia="Arial" w:hAnsi="Arial" w:cs="Arial"/>
                <w:sz w:val="20"/>
                <w:szCs w:val="20"/>
              </w:rPr>
              <w:t>optimization</w:t>
            </w:r>
          </w:p>
          <w:p w14:paraId="1C048B85" w14:textId="43C6ACD7" w:rsidR="009663A0" w:rsidRDefault="009663A0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and Technology Co-Optimization</w:t>
            </w:r>
            <w:r w:rsidR="009D0DCF">
              <w:rPr>
                <w:rFonts w:ascii="Arial" w:eastAsia="Arial" w:hAnsi="Arial" w:cs="Arial"/>
                <w:sz w:val="20"/>
                <w:szCs w:val="20"/>
              </w:rPr>
              <w:t xml:space="preserve"> (DTCO)</w:t>
            </w:r>
          </w:p>
          <w:p w14:paraId="37E19A15" w14:textId="78E2CFFB" w:rsidR="009D0DCF" w:rsidRDefault="009D0DCF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Machine learning in physical design</w:t>
            </w:r>
          </w:p>
          <w:p w14:paraId="053B4C9E" w14:textId="77777777" w:rsidR="00CB756D" w:rsidRDefault="00CB756D" w:rsidP="00CB756D">
            <w:pPr>
              <w:pStyle w:val="ulli"/>
              <w:spacing w:line="260" w:lineRule="atLeast"/>
              <w:ind w:left="6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222396" w14:textId="77777777" w:rsidR="00CD6332" w:rsidRDefault="00743799">
            <w:pPr>
              <w:pStyle w:val="p"/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sz w:val="20"/>
                <w:szCs w:val="20"/>
              </w:rPr>
              <w:t>Programming Language Skills</w:t>
            </w:r>
          </w:p>
          <w:p w14:paraId="153A1AD8" w14:textId="3E6CBE7A" w:rsidR="00CD6332" w:rsidRDefault="00743799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Verilog HDL, </w:t>
            </w:r>
            <w:proofErr w:type="spellStart"/>
            <w:r w:rsidRPr="0057298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C/</w:t>
            </w:r>
            <w:r w:rsidRPr="0057298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C++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57298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Python</w:t>
            </w:r>
            <w:r>
              <w:rPr>
                <w:rFonts w:ascii="Arial" w:eastAsia="Arial" w:hAnsi="Arial" w:cs="Arial"/>
                <w:sz w:val="20"/>
                <w:szCs w:val="20"/>
              </w:rPr>
              <w:t>, Perl</w:t>
            </w:r>
          </w:p>
          <w:p w14:paraId="59BC00EA" w14:textId="252420E8" w:rsidR="00BC44B7" w:rsidRDefault="00BC44B7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Version control </w:t>
            </w:r>
            <w:r w:rsidR="00182294">
              <w:rPr>
                <w:rFonts w:ascii="Arial" w:eastAsia="Arial" w:hAnsi="Arial" w:cs="Arial"/>
                <w:sz w:val="20"/>
                <w:szCs w:val="20"/>
              </w:rPr>
              <w:t>software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Git,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Perforce</w:t>
            </w:r>
            <w:proofErr w:type="gramEnd"/>
          </w:p>
        </w:tc>
        <w:tc>
          <w:tcPr>
            <w:tcW w:w="53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1C7BFF88" w14:textId="719A93B6" w:rsidR="00CD6332" w:rsidRDefault="00743799">
            <w:pPr>
              <w:pStyle w:val="p"/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sz w:val="20"/>
                <w:szCs w:val="20"/>
              </w:rPr>
              <w:t xml:space="preserve">Electronic Design Automation </w:t>
            </w:r>
            <w:r w:rsidR="00182294">
              <w:rPr>
                <w:rStyle w:val="Strong1"/>
                <w:rFonts w:ascii="Arial" w:eastAsia="Arial" w:hAnsi="Arial" w:cs="Arial"/>
                <w:b/>
                <w:bCs/>
                <w:sz w:val="20"/>
                <w:szCs w:val="20"/>
              </w:rPr>
              <w:t xml:space="preserve">(EDA) </w:t>
            </w:r>
            <w:r>
              <w:rPr>
                <w:rStyle w:val="Strong1"/>
                <w:rFonts w:ascii="Arial" w:eastAsia="Arial" w:hAnsi="Arial" w:cs="Arial"/>
                <w:b/>
                <w:bCs/>
                <w:sz w:val="20"/>
                <w:szCs w:val="20"/>
              </w:rPr>
              <w:t>Tools</w:t>
            </w:r>
          </w:p>
          <w:p w14:paraId="5C06B4CF" w14:textId="77777777" w:rsidR="00CD6332" w:rsidRDefault="00743799">
            <w:pPr>
              <w:pStyle w:val="ulli"/>
              <w:numPr>
                <w:ilvl w:val="0"/>
                <w:numId w:val="4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Synthesis: Design Compiler, Genus</w:t>
            </w:r>
          </w:p>
          <w:p w14:paraId="08535014" w14:textId="771AEBF7" w:rsidR="00CD6332" w:rsidRDefault="00743799">
            <w:pPr>
              <w:pStyle w:val="ulli"/>
              <w:numPr>
                <w:ilvl w:val="0"/>
                <w:numId w:val="4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Place and Route: IC compiler</w:t>
            </w:r>
            <w:r w:rsidR="00270647">
              <w:rPr>
                <w:rFonts w:ascii="Arial" w:eastAsia="Arial" w:hAnsi="Arial" w:cs="Arial"/>
                <w:sz w:val="20"/>
                <w:szCs w:val="20"/>
              </w:rPr>
              <w:t xml:space="preserve"> (ICC)</w:t>
            </w:r>
            <w:r>
              <w:rPr>
                <w:rFonts w:ascii="Arial" w:eastAsia="Arial" w:hAnsi="Arial" w:cs="Arial"/>
                <w:sz w:val="20"/>
                <w:szCs w:val="20"/>
              </w:rPr>
              <w:t>, IC compiler II</w:t>
            </w:r>
            <w:r w:rsidR="00270647">
              <w:rPr>
                <w:rFonts w:ascii="Arial" w:eastAsia="Arial" w:hAnsi="Arial" w:cs="Arial"/>
                <w:sz w:val="20"/>
                <w:szCs w:val="20"/>
              </w:rPr>
              <w:t xml:space="preserve"> (ICC2)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Innovus</w:t>
            </w:r>
            <w:proofErr w:type="spellEnd"/>
          </w:p>
          <w:p w14:paraId="7F33D1CC" w14:textId="77777777" w:rsidR="00CD6332" w:rsidRDefault="00743799">
            <w:pPr>
              <w:pStyle w:val="ulli"/>
              <w:numPr>
                <w:ilvl w:val="0"/>
                <w:numId w:val="4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Static Timing Analysis: Primetime and Tempus</w:t>
            </w:r>
          </w:p>
          <w:p w14:paraId="53DA2973" w14:textId="77777777" w:rsidR="00CD6332" w:rsidRDefault="00743799">
            <w:pPr>
              <w:pStyle w:val="ulli"/>
              <w:numPr>
                <w:ilvl w:val="0"/>
                <w:numId w:val="4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Design </w:t>
            </w:r>
            <w:r w:rsidR="009663A0"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erification: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Calibre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IC Validator</w:t>
            </w:r>
          </w:p>
          <w:p w14:paraId="02048AB4" w14:textId="4501BC2A" w:rsidR="009663A0" w:rsidRDefault="009663A0">
            <w:pPr>
              <w:pStyle w:val="ulli"/>
              <w:numPr>
                <w:ilvl w:val="0"/>
                <w:numId w:val="4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Power Integrity Verification: Redhawk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Voltus</w:t>
            </w:r>
            <w:proofErr w:type="spellEnd"/>
          </w:p>
        </w:tc>
      </w:tr>
    </w:tbl>
    <w:p w14:paraId="43DC51F1" w14:textId="18C38938" w:rsidR="00CD6332" w:rsidRDefault="00743799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Experience</w:t>
      </w:r>
    </w:p>
    <w:p w14:paraId="764057DE" w14:textId="301E9448" w:rsidR="00CD6332" w:rsidRDefault="00743799">
      <w:pPr>
        <w:pStyle w:val="divdocumentsinglecolumn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Graduate Student Researcher / VLSI CAD Laboratory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 xml:space="preserve">09/2017 to </w:t>
      </w:r>
      <w:r w:rsidR="00913609">
        <w:rPr>
          <w:rStyle w:val="spanjobdates"/>
          <w:rFonts w:ascii="Arial" w:eastAsia="Arial" w:hAnsi="Arial" w:cs="Arial"/>
          <w:sz w:val="20"/>
          <w:szCs w:val="20"/>
        </w:rPr>
        <w:t>Present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D77E998" w14:textId="1C814166" w:rsidR="00CD6332" w:rsidRDefault="00182294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University of California,</w:t>
      </w:r>
      <w:r w:rsidR="00743799">
        <w:rPr>
          <w:rStyle w:val="spancompanyname"/>
          <w:rFonts w:ascii="Arial" w:eastAsia="Arial" w:hAnsi="Arial" w:cs="Arial"/>
          <w:sz w:val="20"/>
          <w:szCs w:val="20"/>
        </w:rPr>
        <w:t xml:space="preserve"> San Diego</w:t>
      </w:r>
      <w:r w:rsidR="00743799">
        <w:rPr>
          <w:rFonts w:ascii="Arial" w:eastAsia="Arial" w:hAnsi="Arial" w:cs="Arial"/>
          <w:sz w:val="20"/>
          <w:szCs w:val="20"/>
        </w:rPr>
        <w:t xml:space="preserve"> </w:t>
      </w:r>
      <w:r w:rsidR="00743799"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 w:rsidR="00743799">
        <w:rPr>
          <w:rStyle w:val="spanjoblocation"/>
          <w:rFonts w:ascii="Arial" w:eastAsia="Arial" w:hAnsi="Arial" w:cs="Arial"/>
          <w:sz w:val="20"/>
          <w:szCs w:val="20"/>
        </w:rPr>
        <w:t>La Jolla, CA</w:t>
      </w:r>
      <w:r w:rsidR="00BC44B7">
        <w:rPr>
          <w:rStyle w:val="spanjoblocation"/>
          <w:rFonts w:ascii="Arial" w:eastAsia="Arial" w:hAnsi="Arial" w:cs="Arial"/>
          <w:sz w:val="20"/>
          <w:szCs w:val="20"/>
        </w:rPr>
        <w:t>, USA</w:t>
      </w:r>
      <w:r w:rsidR="00743799"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3BD41892" w14:textId="77777777" w:rsidR="00D169B8" w:rsidRPr="00D169B8" w:rsidRDefault="00D169B8" w:rsidP="00D169B8">
      <w:pPr>
        <w:pStyle w:val="ulli"/>
        <w:numPr>
          <w:ilvl w:val="0"/>
          <w:numId w:val="5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D169B8">
        <w:rPr>
          <w:rStyle w:val="span"/>
          <w:rFonts w:ascii="Arial" w:eastAsia="Arial" w:hAnsi="Arial" w:cs="Arial"/>
          <w:sz w:val="20"/>
          <w:szCs w:val="20"/>
        </w:rPr>
        <w:t>Developed DTCO methodology for PPAC evaluations at an early stage of technology development</w:t>
      </w:r>
    </w:p>
    <w:p w14:paraId="52BF78B9" w14:textId="77777777" w:rsidR="00D169B8" w:rsidRPr="00D169B8" w:rsidRDefault="00D169B8" w:rsidP="00D169B8">
      <w:pPr>
        <w:pStyle w:val="ulli"/>
        <w:numPr>
          <w:ilvl w:val="0"/>
          <w:numId w:val="5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D169B8">
        <w:rPr>
          <w:rStyle w:val="span"/>
          <w:rFonts w:ascii="Arial" w:eastAsia="Arial" w:hAnsi="Arial" w:cs="Arial"/>
          <w:sz w:val="20"/>
          <w:szCs w:val="20"/>
        </w:rPr>
        <w:t>Developed Machine Learning (ML)-assisted pathfinding for advanced nodes (w/ Qualcomm)</w:t>
      </w:r>
    </w:p>
    <w:p w14:paraId="16872953" w14:textId="77777777" w:rsidR="00D169B8" w:rsidRPr="00D169B8" w:rsidRDefault="00D169B8" w:rsidP="00D169B8">
      <w:pPr>
        <w:pStyle w:val="ulli"/>
        <w:numPr>
          <w:ilvl w:val="0"/>
          <w:numId w:val="5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D169B8">
        <w:rPr>
          <w:rStyle w:val="span"/>
          <w:rFonts w:ascii="Arial" w:eastAsia="Arial" w:hAnsi="Arial" w:cs="Arial"/>
          <w:sz w:val="20"/>
          <w:szCs w:val="20"/>
        </w:rPr>
        <w:t>Developed Technology-aware leakage optimization and power stapling methodology for advanced nodes (w/ Samsung)</w:t>
      </w:r>
    </w:p>
    <w:p w14:paraId="5A492001" w14:textId="77777777" w:rsidR="00D169B8" w:rsidRPr="00D169B8" w:rsidRDefault="00D169B8" w:rsidP="00D169B8">
      <w:pPr>
        <w:pStyle w:val="ulli"/>
        <w:numPr>
          <w:ilvl w:val="0"/>
          <w:numId w:val="5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D169B8">
        <w:rPr>
          <w:rStyle w:val="span"/>
          <w:rFonts w:ascii="Arial" w:eastAsia="Arial" w:hAnsi="Arial" w:cs="Arial"/>
          <w:sz w:val="20"/>
          <w:szCs w:val="20"/>
        </w:rPr>
        <w:t>Developed top-level clock tree synthesis (CTS) optimization for memory-dominant system-on-chip (SoC)</w:t>
      </w:r>
    </w:p>
    <w:p w14:paraId="425DB1D0" w14:textId="77777777" w:rsidR="00D169B8" w:rsidRPr="00D169B8" w:rsidRDefault="00D169B8" w:rsidP="00D169B8">
      <w:pPr>
        <w:pStyle w:val="ulli"/>
        <w:numPr>
          <w:ilvl w:val="0"/>
          <w:numId w:val="5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D169B8">
        <w:rPr>
          <w:rStyle w:val="span"/>
          <w:rFonts w:ascii="Arial" w:eastAsia="Arial" w:hAnsi="Arial" w:cs="Arial"/>
          <w:sz w:val="20"/>
          <w:szCs w:val="20"/>
        </w:rPr>
        <w:t>Participated in an open-sourcing research project (</w:t>
      </w:r>
      <w:proofErr w:type="spellStart"/>
      <w:r w:rsidRPr="00D169B8">
        <w:rPr>
          <w:rStyle w:val="span"/>
          <w:rFonts w:ascii="Arial" w:eastAsia="Arial" w:hAnsi="Arial" w:cs="Arial"/>
          <w:sz w:val="20"/>
          <w:szCs w:val="20"/>
        </w:rPr>
        <w:t>OpenROAD</w:t>
      </w:r>
      <w:proofErr w:type="spellEnd"/>
      <w:r w:rsidRPr="00D169B8">
        <w:rPr>
          <w:rStyle w:val="span"/>
          <w:rFonts w:ascii="Arial" w:eastAsia="Arial" w:hAnsi="Arial" w:cs="Arial"/>
          <w:sz w:val="20"/>
          <w:szCs w:val="20"/>
        </w:rPr>
        <w:t>) (https://theopenroadproject.org) supported by DARPA</w:t>
      </w:r>
    </w:p>
    <w:p w14:paraId="1F7B3E2C" w14:textId="77777777" w:rsidR="00D169B8" w:rsidRPr="00D169B8" w:rsidRDefault="00D169B8" w:rsidP="00D169B8">
      <w:pPr>
        <w:pStyle w:val="ulli"/>
        <w:numPr>
          <w:ilvl w:val="0"/>
          <w:numId w:val="5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D169B8">
        <w:rPr>
          <w:rStyle w:val="span"/>
          <w:rFonts w:ascii="Arial" w:eastAsia="Arial" w:hAnsi="Arial" w:cs="Arial"/>
          <w:sz w:val="20"/>
          <w:szCs w:val="20"/>
        </w:rPr>
        <w:t>Experienced with 7, 12, 14, 16, 28, 45, 65 and 130nm technologies from multiple academia/industry PDKs</w:t>
      </w:r>
    </w:p>
    <w:p w14:paraId="144E5672" w14:textId="7BFB118E" w:rsidR="009D0DCF" w:rsidRPr="009D0DCF" w:rsidRDefault="00936D82" w:rsidP="009D0DCF">
      <w:pPr>
        <w:pStyle w:val="ulli"/>
        <w:numPr>
          <w:ilvl w:val="0"/>
          <w:numId w:val="5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</w:t>
      </w:r>
      <w:r w:rsidR="009D0DCF" w:rsidRPr="009D0DCF">
        <w:rPr>
          <w:rStyle w:val="span"/>
          <w:rFonts w:ascii="Arial" w:eastAsia="Arial" w:hAnsi="Arial" w:cs="Arial"/>
          <w:sz w:val="20"/>
          <w:szCs w:val="20"/>
        </w:rPr>
        <w:t>ollaborat</w:t>
      </w:r>
      <w:r>
        <w:rPr>
          <w:rStyle w:val="span"/>
          <w:rFonts w:ascii="Arial" w:eastAsia="Arial" w:hAnsi="Arial" w:cs="Arial"/>
          <w:sz w:val="20"/>
          <w:szCs w:val="20"/>
        </w:rPr>
        <w:t>ion with</w:t>
      </w:r>
      <w:r w:rsidR="009D0DCF" w:rsidRPr="009D0DCF">
        <w:rPr>
          <w:rStyle w:val="span"/>
          <w:rFonts w:ascii="Arial" w:eastAsia="Arial" w:hAnsi="Arial" w:cs="Arial"/>
          <w:sz w:val="20"/>
          <w:szCs w:val="20"/>
        </w:rPr>
        <w:t xml:space="preserve"> Qualcomm, Samsung, Intel, Arm, NXP and the C-DEN center (</w:t>
      </w:r>
      <w:hyperlink r:id="rId9" w:history="1">
        <w:r w:rsidR="009D0DCF" w:rsidRPr="009D0DCF">
          <w:rPr>
            <w:rStyle w:val="Hyperlink"/>
            <w:rFonts w:ascii="Arial" w:eastAsia="Arial" w:hAnsi="Arial" w:cs="Arial"/>
            <w:sz w:val="20"/>
            <w:szCs w:val="20"/>
          </w:rPr>
          <w:t>http://cden.ucsd.edu</w:t>
        </w:r>
      </w:hyperlink>
      <w:r w:rsidR="009D0DCF" w:rsidRPr="009D0DCF">
        <w:rPr>
          <w:rStyle w:val="span"/>
          <w:rFonts w:ascii="Arial" w:eastAsia="Arial" w:hAnsi="Arial" w:cs="Arial"/>
          <w:sz w:val="20"/>
          <w:szCs w:val="20"/>
        </w:rPr>
        <w:t>)</w:t>
      </w:r>
    </w:p>
    <w:p w14:paraId="5ADD6427" w14:textId="74732174" w:rsidR="009D0DCF" w:rsidRDefault="009D0DCF" w:rsidP="009D0DCF">
      <w:pPr>
        <w:pStyle w:val="ulli"/>
        <w:numPr>
          <w:ilvl w:val="0"/>
          <w:numId w:val="5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9D0DCF">
        <w:rPr>
          <w:rStyle w:val="span"/>
          <w:rFonts w:ascii="Arial" w:eastAsia="Arial" w:hAnsi="Arial" w:cs="Arial"/>
          <w:sz w:val="20"/>
          <w:szCs w:val="20"/>
        </w:rPr>
        <w:t>Teaching Assistant (TA) for VLSI Integrated Circuits and Systems Design (ECE260B/CSE241A</w:t>
      </w:r>
      <w:r w:rsidR="00936D82">
        <w:rPr>
          <w:rStyle w:val="span"/>
          <w:rFonts w:ascii="Arial" w:eastAsia="Arial" w:hAnsi="Arial" w:cs="Arial"/>
          <w:sz w:val="20"/>
          <w:szCs w:val="20"/>
        </w:rPr>
        <w:t>, Lecturer: Prof. Andrew B. Kahng</w:t>
      </w:r>
      <w:r w:rsidRPr="009D0DCF">
        <w:rPr>
          <w:rStyle w:val="span"/>
          <w:rFonts w:ascii="Arial" w:eastAsia="Arial" w:hAnsi="Arial" w:cs="Arial"/>
          <w:sz w:val="20"/>
          <w:szCs w:val="20"/>
        </w:rPr>
        <w:t>) in Winter 2019</w:t>
      </w:r>
    </w:p>
    <w:p w14:paraId="7198C1D8" w14:textId="77777777" w:rsidR="00405300" w:rsidRDefault="00405300" w:rsidP="00405300">
      <w:pPr>
        <w:pStyle w:val="divdocumentsinglecolumn"/>
        <w:tabs>
          <w:tab w:val="right" w:pos="10620"/>
        </w:tabs>
        <w:spacing w:before="120" w:line="260" w:lineRule="atLeast"/>
        <w:rPr>
          <w:rStyle w:val="spanjobtitle"/>
          <w:rFonts w:ascii="Arial" w:eastAsia="Arial" w:hAnsi="Arial" w:cs="Arial"/>
          <w:sz w:val="20"/>
          <w:szCs w:val="20"/>
        </w:rPr>
      </w:pPr>
    </w:p>
    <w:p w14:paraId="3ADC0B08" w14:textId="375A3922" w:rsidR="00405300" w:rsidRDefault="00405300" w:rsidP="00405300">
      <w:pPr>
        <w:pStyle w:val="divdocumentsinglecolumn"/>
        <w:tabs>
          <w:tab w:val="right" w:pos="10620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Interim Engineering Intern / Design Technology Team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06/2021 to 09/2021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26A0095A" w14:textId="5A25C913" w:rsidR="00405300" w:rsidRDefault="00405300" w:rsidP="00405300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Qualcomm Technologies, Inc.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San Diego, CA, USA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64937FA9" w14:textId="01FB8FCC" w:rsidR="00405300" w:rsidRDefault="00405300" w:rsidP="00405300">
      <w:pPr>
        <w:pStyle w:val="ulli"/>
        <w:numPr>
          <w:ilvl w:val="0"/>
          <w:numId w:val="6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Enable PROBE2.0 (</w:t>
      </w:r>
      <w:hyperlink r:id="rId10" w:history="1">
        <w:r w:rsidRPr="00405300">
          <w:rPr>
            <w:rStyle w:val="Hyperlink"/>
            <w:rFonts w:ascii="Arial" w:eastAsia="Arial" w:hAnsi="Arial" w:cs="Arial"/>
            <w:sz w:val="20"/>
            <w:szCs w:val="20"/>
          </w:rPr>
          <w:t>link</w:t>
        </w:r>
      </w:hyperlink>
      <w:r>
        <w:rPr>
          <w:rStyle w:val="span"/>
          <w:rFonts w:ascii="Arial" w:eastAsia="Arial" w:hAnsi="Arial" w:cs="Arial"/>
          <w:sz w:val="20"/>
          <w:szCs w:val="20"/>
        </w:rPr>
        <w:t>) for routability assessment and IR drop analysis at 4nm technology</w:t>
      </w:r>
    </w:p>
    <w:p w14:paraId="6DBE6C2B" w14:textId="5AB82F3D" w:rsidR="00182294" w:rsidRDefault="00182294" w:rsidP="00BC44B7">
      <w:pPr>
        <w:pStyle w:val="divdocumentsinglecolumn"/>
        <w:tabs>
          <w:tab w:val="right" w:pos="10620"/>
        </w:tabs>
        <w:spacing w:before="120" w:line="260" w:lineRule="atLeast"/>
        <w:rPr>
          <w:rStyle w:val="spanjobtitle"/>
          <w:rFonts w:ascii="Arial" w:eastAsia="Arial" w:hAnsi="Arial" w:cs="Arial"/>
          <w:sz w:val="20"/>
          <w:szCs w:val="20"/>
        </w:rPr>
      </w:pPr>
    </w:p>
    <w:p w14:paraId="66F90D40" w14:textId="77777777" w:rsidR="00F15197" w:rsidRDefault="00F15197" w:rsidP="00BC44B7">
      <w:pPr>
        <w:pStyle w:val="divdocumentsinglecolumn"/>
        <w:tabs>
          <w:tab w:val="right" w:pos="10620"/>
        </w:tabs>
        <w:spacing w:before="120" w:line="260" w:lineRule="atLeast"/>
        <w:rPr>
          <w:rStyle w:val="spanjobtitle"/>
          <w:rFonts w:ascii="Arial" w:eastAsia="Arial" w:hAnsi="Arial" w:cs="Arial"/>
          <w:sz w:val="20"/>
          <w:szCs w:val="20"/>
        </w:rPr>
      </w:pPr>
    </w:p>
    <w:p w14:paraId="5A7F658F" w14:textId="6B566DC7" w:rsidR="00BC44B7" w:rsidRDefault="00BC44B7" w:rsidP="00BC44B7">
      <w:pPr>
        <w:pStyle w:val="divdocumentsinglecolumn"/>
        <w:tabs>
          <w:tab w:val="right" w:pos="10620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lastRenderedPageBreak/>
        <w:t xml:space="preserve">Software Intern / </w:t>
      </w:r>
      <w:r w:rsidR="009D0DCF">
        <w:rPr>
          <w:rStyle w:val="spanjobtitle"/>
          <w:rFonts w:ascii="Arial" w:eastAsia="Arial" w:hAnsi="Arial" w:cs="Arial"/>
          <w:sz w:val="20"/>
          <w:szCs w:val="20"/>
        </w:rPr>
        <w:t>Digital and Signoff Group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06/2020 to 09/2020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6468011A" w14:textId="0FF29139" w:rsidR="00BC44B7" w:rsidRDefault="00BC44B7" w:rsidP="00BC44B7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Cadence Design Systems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Austin, TX, USA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04FF40B4" w14:textId="34C42BFD" w:rsidR="00BC44B7" w:rsidRDefault="009D0DCF" w:rsidP="00BC44B7">
      <w:pPr>
        <w:pStyle w:val="ulli"/>
        <w:numPr>
          <w:ilvl w:val="0"/>
          <w:numId w:val="6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 w:rsidRPr="009D0DCF">
        <w:rPr>
          <w:rStyle w:val="span"/>
          <w:rFonts w:ascii="Arial" w:eastAsia="Arial" w:hAnsi="Arial" w:cs="Arial"/>
          <w:sz w:val="20"/>
          <w:szCs w:val="20"/>
        </w:rPr>
        <w:t xml:space="preserve">Developed </w:t>
      </w:r>
      <w:r w:rsidR="006E2F15">
        <w:rPr>
          <w:rStyle w:val="span"/>
          <w:rFonts w:ascii="Arial" w:eastAsia="Arial" w:hAnsi="Arial" w:cs="Arial"/>
          <w:sz w:val="20"/>
          <w:szCs w:val="20"/>
        </w:rPr>
        <w:t xml:space="preserve">a </w:t>
      </w:r>
      <w:r w:rsidRPr="009D0DCF">
        <w:rPr>
          <w:rStyle w:val="span"/>
          <w:rFonts w:ascii="Arial" w:eastAsia="Arial" w:hAnsi="Arial" w:cs="Arial"/>
          <w:sz w:val="20"/>
          <w:szCs w:val="20"/>
        </w:rPr>
        <w:t>buffering methodolog</w:t>
      </w:r>
      <w:r w:rsidR="006E2F15">
        <w:rPr>
          <w:rStyle w:val="span"/>
          <w:rFonts w:ascii="Arial" w:eastAsia="Arial" w:hAnsi="Arial" w:cs="Arial"/>
          <w:sz w:val="20"/>
          <w:szCs w:val="20"/>
        </w:rPr>
        <w:t>y</w:t>
      </w:r>
      <w:r w:rsidRPr="009D0DCF">
        <w:rPr>
          <w:rStyle w:val="span"/>
          <w:rFonts w:ascii="Arial" w:eastAsia="Arial" w:hAnsi="Arial" w:cs="Arial"/>
          <w:sz w:val="20"/>
          <w:szCs w:val="20"/>
        </w:rPr>
        <w:t xml:space="preserve"> for detailed balancing of clock trees in clock tree synthesis stage (</w:t>
      </w:r>
      <w:proofErr w:type="spellStart"/>
      <w:r w:rsidRPr="009D0DCF">
        <w:rPr>
          <w:rStyle w:val="span"/>
          <w:rFonts w:ascii="Arial" w:eastAsia="Arial" w:hAnsi="Arial" w:cs="Arial"/>
          <w:sz w:val="20"/>
          <w:szCs w:val="20"/>
        </w:rPr>
        <w:t>ccopt</w:t>
      </w:r>
      <w:proofErr w:type="spellEnd"/>
      <w:r w:rsidRPr="009D0DCF"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9D0DCF">
        <w:rPr>
          <w:rStyle w:val="span"/>
          <w:rFonts w:ascii="Arial" w:eastAsia="Arial" w:hAnsi="Arial" w:cs="Arial"/>
          <w:sz w:val="20"/>
          <w:szCs w:val="20"/>
        </w:rPr>
        <w:t>Innovus</w:t>
      </w:r>
      <w:proofErr w:type="spellEnd"/>
      <w:r w:rsidRPr="009D0DCF">
        <w:rPr>
          <w:rStyle w:val="span"/>
          <w:rFonts w:ascii="Arial" w:eastAsia="Arial" w:hAnsi="Arial" w:cs="Arial"/>
          <w:sz w:val="20"/>
          <w:szCs w:val="20"/>
        </w:rPr>
        <w:t>)</w:t>
      </w:r>
    </w:p>
    <w:p w14:paraId="677C55F0" w14:textId="77777777" w:rsidR="009D0DCF" w:rsidRDefault="009D0DCF">
      <w:pPr>
        <w:pStyle w:val="divdocumentsinglecolumn"/>
        <w:tabs>
          <w:tab w:val="right" w:pos="10620"/>
        </w:tabs>
        <w:spacing w:before="120" w:line="260" w:lineRule="atLeast"/>
        <w:rPr>
          <w:rStyle w:val="spanjobtitle"/>
          <w:rFonts w:ascii="Arial" w:eastAsia="Arial" w:hAnsi="Arial" w:cs="Arial"/>
          <w:sz w:val="20"/>
          <w:szCs w:val="20"/>
        </w:rPr>
      </w:pPr>
    </w:p>
    <w:p w14:paraId="237C73D9" w14:textId="416F577E" w:rsidR="00CD6332" w:rsidRDefault="00743799">
      <w:pPr>
        <w:pStyle w:val="divdocumentsinglecolumn"/>
        <w:tabs>
          <w:tab w:val="right" w:pos="10620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Physical Design Engineer / Design Technology Team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02/2013 to 07/2017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78751B07" w14:textId="553489EB" w:rsidR="00CD6332" w:rsidRDefault="00743799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Samsung Electronics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proofErr w:type="spellStart"/>
      <w:r>
        <w:rPr>
          <w:rStyle w:val="spanjoblocation"/>
          <w:rFonts w:ascii="Arial" w:eastAsia="Arial" w:hAnsi="Arial" w:cs="Arial"/>
          <w:sz w:val="20"/>
          <w:szCs w:val="20"/>
        </w:rPr>
        <w:t>Hwas</w:t>
      </w:r>
      <w:r w:rsidR="009663A0">
        <w:rPr>
          <w:rStyle w:val="spanjoblocation"/>
          <w:rFonts w:ascii="Arial" w:eastAsia="Arial" w:hAnsi="Arial" w:cs="Arial"/>
          <w:sz w:val="20"/>
          <w:szCs w:val="20"/>
        </w:rPr>
        <w:t>eo</w:t>
      </w:r>
      <w:r>
        <w:rPr>
          <w:rStyle w:val="spanjoblocation"/>
          <w:rFonts w:ascii="Arial" w:eastAsia="Arial" w:hAnsi="Arial" w:cs="Arial"/>
          <w:sz w:val="20"/>
          <w:szCs w:val="20"/>
        </w:rPr>
        <w:t>ng-si</w:t>
      </w:r>
      <w:proofErr w:type="spellEnd"/>
      <w:r>
        <w:rPr>
          <w:rStyle w:val="spanjoblocation"/>
          <w:rFonts w:ascii="Arial" w:eastAsia="Arial" w:hAnsi="Arial" w:cs="Arial"/>
          <w:sz w:val="20"/>
          <w:szCs w:val="20"/>
        </w:rPr>
        <w:t xml:space="preserve">, </w:t>
      </w:r>
      <w:r w:rsidR="00BC44B7">
        <w:rPr>
          <w:rStyle w:val="spanjoblocation"/>
          <w:rFonts w:ascii="Arial" w:eastAsia="Arial" w:hAnsi="Arial" w:cs="Arial"/>
          <w:sz w:val="20"/>
          <w:szCs w:val="20"/>
        </w:rPr>
        <w:t xml:space="preserve">South </w:t>
      </w:r>
      <w:r>
        <w:rPr>
          <w:rStyle w:val="spanjoblocation"/>
          <w:rFonts w:ascii="Arial" w:eastAsia="Arial" w:hAnsi="Arial" w:cs="Arial"/>
          <w:sz w:val="20"/>
          <w:szCs w:val="20"/>
        </w:rPr>
        <w:t>Korea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31E2AC1F" w14:textId="77777777" w:rsidR="00D169B8" w:rsidRPr="00D169B8" w:rsidRDefault="00D169B8" w:rsidP="00D169B8">
      <w:pPr>
        <w:pStyle w:val="ulli"/>
        <w:numPr>
          <w:ilvl w:val="0"/>
          <w:numId w:val="6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D169B8">
        <w:rPr>
          <w:rStyle w:val="span"/>
          <w:rFonts w:ascii="Arial" w:eastAsia="Arial" w:hAnsi="Arial" w:cs="Arial"/>
          <w:sz w:val="20"/>
          <w:szCs w:val="20"/>
        </w:rPr>
        <w:t>Developed physical design methodologies for Samsung 7, 8, 10, 14, 28nm technology nodes</w:t>
      </w:r>
    </w:p>
    <w:p w14:paraId="5FF1E931" w14:textId="77777777" w:rsidR="00D169B8" w:rsidRPr="00D169B8" w:rsidRDefault="00D169B8" w:rsidP="00D169B8">
      <w:pPr>
        <w:pStyle w:val="ulli"/>
        <w:numPr>
          <w:ilvl w:val="0"/>
          <w:numId w:val="6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D169B8">
        <w:rPr>
          <w:rStyle w:val="span"/>
          <w:rFonts w:ascii="Arial" w:eastAsia="Arial" w:hAnsi="Arial" w:cs="Arial"/>
          <w:sz w:val="20"/>
          <w:szCs w:val="20"/>
        </w:rPr>
        <w:t>Developed reference flow scripts and technology files of ICC and ICC2 for Samsung 10, 14, 28nm technology nodes</w:t>
      </w:r>
    </w:p>
    <w:p w14:paraId="5E8BE506" w14:textId="77777777" w:rsidR="00D169B8" w:rsidRPr="00D169B8" w:rsidRDefault="00D169B8" w:rsidP="00D169B8">
      <w:pPr>
        <w:pStyle w:val="ulli"/>
        <w:numPr>
          <w:ilvl w:val="0"/>
          <w:numId w:val="6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D169B8">
        <w:rPr>
          <w:rStyle w:val="span"/>
          <w:rFonts w:ascii="Arial" w:eastAsia="Arial" w:hAnsi="Arial" w:cs="Arial"/>
          <w:sz w:val="20"/>
          <w:szCs w:val="20"/>
        </w:rPr>
        <w:t>Enabled new design rules in P&amp;R tools for 10, 14, 28nm technology nodes</w:t>
      </w:r>
    </w:p>
    <w:p w14:paraId="37DE0A6C" w14:textId="77777777" w:rsidR="00D169B8" w:rsidRPr="00D169B8" w:rsidRDefault="00D169B8" w:rsidP="00D169B8">
      <w:pPr>
        <w:pStyle w:val="ulli"/>
        <w:numPr>
          <w:ilvl w:val="0"/>
          <w:numId w:val="6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D169B8">
        <w:rPr>
          <w:rStyle w:val="span"/>
          <w:rFonts w:ascii="Arial" w:eastAsia="Arial" w:hAnsi="Arial" w:cs="Arial"/>
          <w:sz w:val="20"/>
          <w:szCs w:val="20"/>
        </w:rPr>
        <w:t>Technical support for Samsung foundry customers (Qualcomm, NVIDIA, AMD, ST Microelectronics)</w:t>
      </w:r>
    </w:p>
    <w:p w14:paraId="5C4292A5" w14:textId="77777777" w:rsidR="00D169B8" w:rsidRPr="00D169B8" w:rsidRDefault="00D169B8" w:rsidP="00D169B8">
      <w:pPr>
        <w:pStyle w:val="ulli"/>
        <w:numPr>
          <w:ilvl w:val="0"/>
          <w:numId w:val="6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D169B8">
        <w:rPr>
          <w:rStyle w:val="span"/>
          <w:rFonts w:ascii="Arial" w:eastAsia="Arial" w:hAnsi="Arial" w:cs="Arial"/>
          <w:sz w:val="20"/>
          <w:szCs w:val="20"/>
        </w:rPr>
        <w:t>Worked with EDA vendors (Cadence, Synopsys and Mentor Graphics) for tool development at advanced technologies</w:t>
      </w:r>
    </w:p>
    <w:p w14:paraId="0100B3BD" w14:textId="77777777" w:rsidR="00D169B8" w:rsidRPr="00D169B8" w:rsidRDefault="00D169B8" w:rsidP="00D169B8">
      <w:pPr>
        <w:pStyle w:val="ulli"/>
        <w:numPr>
          <w:ilvl w:val="0"/>
          <w:numId w:val="6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D169B8">
        <w:rPr>
          <w:rStyle w:val="span"/>
          <w:rFonts w:ascii="Arial" w:eastAsia="Arial" w:hAnsi="Arial" w:cs="Arial"/>
          <w:sz w:val="20"/>
          <w:szCs w:val="20"/>
        </w:rPr>
        <w:t>Experienced with multiple SoC projects for design verification (including STA, DRC, LVS)</w:t>
      </w:r>
    </w:p>
    <w:p w14:paraId="12FC0D70" w14:textId="77777777" w:rsidR="00D169B8" w:rsidRPr="00D169B8" w:rsidRDefault="00D169B8" w:rsidP="00D169B8">
      <w:pPr>
        <w:pStyle w:val="ulli"/>
        <w:numPr>
          <w:ilvl w:val="0"/>
          <w:numId w:val="6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D169B8">
        <w:rPr>
          <w:rStyle w:val="span"/>
          <w:rFonts w:ascii="Arial" w:eastAsia="Arial" w:hAnsi="Arial" w:cs="Arial"/>
          <w:sz w:val="20"/>
          <w:szCs w:val="20"/>
        </w:rPr>
        <w:t>Participated in physical design and tape-out of the world-first Samsung 10nm SoC project</w:t>
      </w:r>
    </w:p>
    <w:p w14:paraId="1BBFE065" w14:textId="77777777" w:rsidR="009D0DCF" w:rsidRDefault="009D0DCF">
      <w:pPr>
        <w:pStyle w:val="divdocumentsinglecolumn"/>
        <w:tabs>
          <w:tab w:val="right" w:pos="10620"/>
        </w:tabs>
        <w:spacing w:before="120" w:line="260" w:lineRule="atLeast"/>
        <w:rPr>
          <w:rStyle w:val="spanjobtitle"/>
          <w:rFonts w:ascii="Arial" w:eastAsia="Arial" w:hAnsi="Arial" w:cs="Arial"/>
          <w:sz w:val="20"/>
          <w:szCs w:val="20"/>
        </w:rPr>
      </w:pPr>
    </w:p>
    <w:p w14:paraId="7ABBBFFA" w14:textId="6B7C546E" w:rsidR="00CD6332" w:rsidRDefault="00743799">
      <w:pPr>
        <w:pStyle w:val="divdocumentsinglecolumn"/>
        <w:tabs>
          <w:tab w:val="right" w:pos="10620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Graduate Research Assistant / Smart Sensor Architecture Laboratory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02/2011 to 02/2013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0FC0D754" w14:textId="464BD5FA" w:rsidR="00CD6332" w:rsidRDefault="00743799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KAIST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 xml:space="preserve">Daejeon, </w:t>
      </w:r>
      <w:r w:rsidR="00BC44B7">
        <w:rPr>
          <w:rStyle w:val="spanjoblocation"/>
          <w:rFonts w:ascii="Arial" w:eastAsia="Arial" w:hAnsi="Arial" w:cs="Arial"/>
          <w:sz w:val="20"/>
          <w:szCs w:val="20"/>
        </w:rPr>
        <w:t xml:space="preserve">South </w:t>
      </w:r>
      <w:r>
        <w:rPr>
          <w:rStyle w:val="spanjoblocation"/>
          <w:rFonts w:ascii="Arial" w:eastAsia="Arial" w:hAnsi="Arial" w:cs="Arial"/>
          <w:sz w:val="20"/>
          <w:szCs w:val="20"/>
        </w:rPr>
        <w:t>Korea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74116E94" w14:textId="77777777" w:rsidR="00CD6332" w:rsidRDefault="00743799">
      <w:pPr>
        <w:pStyle w:val="ulli"/>
        <w:numPr>
          <w:ilvl w:val="0"/>
          <w:numId w:val="7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Thesis: An Efficient Energy Management for Solar-Powered Wireless Visual Sensor Networks</w:t>
      </w:r>
    </w:p>
    <w:p w14:paraId="5BCC2564" w14:textId="2D671FDA" w:rsidR="00CD6332" w:rsidRDefault="003E7F7F">
      <w:pPr>
        <w:pStyle w:val="ulli"/>
        <w:numPr>
          <w:ilvl w:val="0"/>
          <w:numId w:val="7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 xml:space="preserve">Research for </w:t>
      </w:r>
      <w:r w:rsidR="00743799">
        <w:rPr>
          <w:rStyle w:val="span"/>
          <w:rFonts w:ascii="Arial" w:eastAsia="Arial" w:hAnsi="Arial" w:cs="Arial"/>
          <w:sz w:val="20"/>
          <w:szCs w:val="20"/>
        </w:rPr>
        <w:t xml:space="preserve">an energy management scheme for camera systems with solar-powered batteries </w:t>
      </w:r>
      <w:r w:rsidR="006E2F15">
        <w:rPr>
          <w:rStyle w:val="span"/>
          <w:rFonts w:ascii="Arial" w:eastAsia="Arial" w:hAnsi="Arial" w:cs="Arial"/>
          <w:sz w:val="20"/>
          <w:szCs w:val="20"/>
        </w:rPr>
        <w:t>in</w:t>
      </w:r>
      <w:r w:rsidR="00743799">
        <w:rPr>
          <w:rStyle w:val="span"/>
          <w:rFonts w:ascii="Arial" w:eastAsia="Arial" w:hAnsi="Arial" w:cs="Arial"/>
          <w:sz w:val="20"/>
          <w:szCs w:val="20"/>
        </w:rPr>
        <w:t xml:space="preserve"> wireless visual sensor networks</w:t>
      </w:r>
    </w:p>
    <w:p w14:paraId="41C35075" w14:textId="7D3FD279" w:rsidR="00CD6332" w:rsidRDefault="00743799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 and Training</w:t>
      </w:r>
    </w:p>
    <w:p w14:paraId="7CF27E41" w14:textId="102D3C23" w:rsidR="00CD6332" w:rsidRDefault="00743799">
      <w:pPr>
        <w:pStyle w:val="divdocumentsinglecolumn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>Ph.D.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: </w:t>
      </w:r>
      <w:r>
        <w:rPr>
          <w:rStyle w:val="spanprogramline"/>
          <w:rFonts w:ascii="Arial" w:eastAsia="Arial" w:hAnsi="Arial" w:cs="Arial"/>
          <w:sz w:val="20"/>
          <w:szCs w:val="20"/>
        </w:rPr>
        <w:t xml:space="preserve">Electrical </w:t>
      </w:r>
      <w:r w:rsidR="007D3761">
        <w:rPr>
          <w:rStyle w:val="spanprogramline"/>
          <w:rFonts w:ascii="Arial" w:eastAsia="Arial" w:hAnsi="Arial" w:cs="Arial"/>
          <w:sz w:val="20"/>
          <w:szCs w:val="20"/>
        </w:rPr>
        <w:t>a</w:t>
      </w:r>
      <w:r>
        <w:rPr>
          <w:rStyle w:val="spanprogramline"/>
          <w:rFonts w:ascii="Arial" w:eastAsia="Arial" w:hAnsi="Arial" w:cs="Arial"/>
          <w:sz w:val="20"/>
          <w:szCs w:val="20"/>
        </w:rPr>
        <w:t>nd Computer Engineering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b/>
          <w:bCs/>
          <w:sz w:val="20"/>
          <w:szCs w:val="20"/>
        </w:rPr>
        <w:t>Expected in 0</w:t>
      </w:r>
      <w:r w:rsidR="006E2F15">
        <w:rPr>
          <w:rStyle w:val="span"/>
          <w:rFonts w:ascii="Arial" w:eastAsia="Arial" w:hAnsi="Arial" w:cs="Arial"/>
          <w:b/>
          <w:bCs/>
          <w:sz w:val="20"/>
          <w:szCs w:val="20"/>
        </w:rPr>
        <w:t>6</w:t>
      </w:r>
      <w:r>
        <w:rPr>
          <w:rStyle w:val="span"/>
          <w:rFonts w:ascii="Arial" w:eastAsia="Arial" w:hAnsi="Arial" w:cs="Arial"/>
          <w:b/>
          <w:bCs/>
          <w:sz w:val="20"/>
          <w:szCs w:val="20"/>
        </w:rPr>
        <w:t>/2022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7DE27713" w14:textId="15674A41" w:rsidR="00CD6332" w:rsidRDefault="00743799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b w:val="0"/>
          <w:bCs w:val="0"/>
          <w:sz w:val="20"/>
          <w:szCs w:val="20"/>
        </w:rPr>
        <w:t>UC San Diego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>La Jolla, CA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>USA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73FF10A8" w14:textId="32D09C99" w:rsidR="00CD6332" w:rsidRDefault="00743799">
      <w:pPr>
        <w:pStyle w:val="p"/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Advis</w:t>
      </w:r>
      <w:r w:rsidR="007D756E">
        <w:rPr>
          <w:rStyle w:val="span"/>
          <w:rFonts w:ascii="Arial" w:eastAsia="Arial" w:hAnsi="Arial" w:cs="Arial"/>
          <w:sz w:val="20"/>
          <w:szCs w:val="20"/>
        </w:rPr>
        <w:t xml:space="preserve">ed by </w:t>
      </w:r>
      <w:r>
        <w:rPr>
          <w:rStyle w:val="span"/>
          <w:rFonts w:ascii="Arial" w:eastAsia="Arial" w:hAnsi="Arial" w:cs="Arial"/>
          <w:sz w:val="20"/>
          <w:szCs w:val="20"/>
        </w:rPr>
        <w:t>Prof. Andrew B. Kahng</w:t>
      </w:r>
    </w:p>
    <w:p w14:paraId="1B2EE782" w14:textId="26205248" w:rsidR="00CD6332" w:rsidRDefault="00743799">
      <w:pPr>
        <w:pStyle w:val="divdocumentsinglecolumn"/>
        <w:tabs>
          <w:tab w:val="right" w:pos="10620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>M</w:t>
      </w:r>
      <w:r w:rsidR="007D3761">
        <w:rPr>
          <w:rStyle w:val="spandegree"/>
          <w:rFonts w:ascii="Arial" w:eastAsia="Arial" w:hAnsi="Arial" w:cs="Arial"/>
          <w:sz w:val="20"/>
          <w:szCs w:val="20"/>
        </w:rPr>
        <w:t>.</w:t>
      </w:r>
      <w:r>
        <w:rPr>
          <w:rStyle w:val="spandegree"/>
          <w:rFonts w:ascii="Arial" w:eastAsia="Arial" w:hAnsi="Arial" w:cs="Arial"/>
          <w:sz w:val="20"/>
          <w:szCs w:val="20"/>
        </w:rPr>
        <w:t>S</w:t>
      </w:r>
      <w:r w:rsidR="007D3761">
        <w:rPr>
          <w:rStyle w:val="spandegree"/>
          <w:rFonts w:ascii="Arial" w:eastAsia="Arial" w:hAnsi="Arial" w:cs="Arial"/>
          <w:sz w:val="20"/>
          <w:szCs w:val="20"/>
        </w:rPr>
        <w:t>.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: </w:t>
      </w:r>
      <w:r>
        <w:rPr>
          <w:rStyle w:val="spanprogramline"/>
          <w:rFonts w:ascii="Arial" w:eastAsia="Arial" w:hAnsi="Arial" w:cs="Arial"/>
          <w:sz w:val="20"/>
          <w:szCs w:val="20"/>
        </w:rPr>
        <w:t>Electrical Engineering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b/>
          <w:bCs/>
          <w:sz w:val="20"/>
          <w:szCs w:val="20"/>
        </w:rPr>
        <w:t>02/2013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71741E0C" w14:textId="396B79BD" w:rsidR="00CD6332" w:rsidRDefault="00743799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b w:val="0"/>
          <w:bCs w:val="0"/>
          <w:sz w:val="20"/>
          <w:szCs w:val="20"/>
        </w:rPr>
        <w:t>KAIST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 xml:space="preserve">Daejeon, </w:t>
      </w:r>
      <w:r w:rsidR="00BC44B7"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 xml:space="preserve">South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>Korea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0EB19891" w14:textId="099AE95C" w:rsidR="00CD6332" w:rsidRDefault="00743799">
      <w:pPr>
        <w:pStyle w:val="p"/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Advis</w:t>
      </w:r>
      <w:r w:rsidR="007D756E">
        <w:rPr>
          <w:rStyle w:val="span"/>
          <w:rFonts w:ascii="Arial" w:eastAsia="Arial" w:hAnsi="Arial" w:cs="Arial"/>
          <w:sz w:val="20"/>
          <w:szCs w:val="20"/>
        </w:rPr>
        <w:t>ed by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Prof. Chong-</w:t>
      </w:r>
      <w:r w:rsidR="00CB756D">
        <w:rPr>
          <w:rStyle w:val="span"/>
          <w:rFonts w:ascii="Arial" w:eastAsia="Arial" w:hAnsi="Arial" w:cs="Arial"/>
          <w:sz w:val="20"/>
          <w:szCs w:val="20"/>
        </w:rPr>
        <w:t>M</w:t>
      </w:r>
      <w:r>
        <w:rPr>
          <w:rStyle w:val="span"/>
          <w:rFonts w:ascii="Arial" w:eastAsia="Arial" w:hAnsi="Arial" w:cs="Arial"/>
          <w:sz w:val="20"/>
          <w:szCs w:val="20"/>
        </w:rPr>
        <w:t>in Kyung</w:t>
      </w:r>
    </w:p>
    <w:p w14:paraId="4E369CDC" w14:textId="410168E7" w:rsidR="00CD6332" w:rsidRDefault="00743799">
      <w:pPr>
        <w:pStyle w:val="divdocumentsinglecolumn"/>
        <w:tabs>
          <w:tab w:val="right" w:pos="10620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>B</w:t>
      </w:r>
      <w:r w:rsidR="007D3761">
        <w:rPr>
          <w:rStyle w:val="spandegree"/>
          <w:rFonts w:ascii="Arial" w:eastAsia="Arial" w:hAnsi="Arial" w:cs="Arial"/>
          <w:sz w:val="20"/>
          <w:szCs w:val="20"/>
        </w:rPr>
        <w:t>.</w:t>
      </w:r>
      <w:r>
        <w:rPr>
          <w:rStyle w:val="spandegree"/>
          <w:rFonts w:ascii="Arial" w:eastAsia="Arial" w:hAnsi="Arial" w:cs="Arial"/>
          <w:sz w:val="20"/>
          <w:szCs w:val="20"/>
        </w:rPr>
        <w:t>S</w:t>
      </w:r>
      <w:r w:rsidR="007D3761">
        <w:rPr>
          <w:rStyle w:val="spandegree"/>
          <w:rFonts w:ascii="Arial" w:eastAsia="Arial" w:hAnsi="Arial" w:cs="Arial"/>
          <w:sz w:val="20"/>
          <w:szCs w:val="20"/>
        </w:rPr>
        <w:t>.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: </w:t>
      </w:r>
      <w:r>
        <w:rPr>
          <w:rStyle w:val="spanprogramline"/>
          <w:rFonts w:ascii="Arial" w:eastAsia="Arial" w:hAnsi="Arial" w:cs="Arial"/>
          <w:sz w:val="20"/>
          <w:szCs w:val="20"/>
        </w:rPr>
        <w:t>Electrical Engineering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b/>
          <w:bCs/>
          <w:sz w:val="20"/>
          <w:szCs w:val="20"/>
        </w:rPr>
        <w:t>02/2011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202C87E1" w14:textId="483B15EB" w:rsidR="00CD6332" w:rsidRDefault="00743799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b w:val="0"/>
          <w:bCs w:val="0"/>
          <w:sz w:val="20"/>
          <w:szCs w:val="20"/>
        </w:rPr>
        <w:t>Yonsei University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 xml:space="preserve">Seoul, </w:t>
      </w:r>
      <w:r w:rsidR="00BC44B7"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 xml:space="preserve">South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>Korea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6765820D" w14:textId="3615E3EB" w:rsidR="00CD6332" w:rsidRDefault="00743799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Publications</w:t>
      </w:r>
    </w:p>
    <w:p w14:paraId="3C3B1938" w14:textId="02E9812C" w:rsidR="00CD6332" w:rsidRDefault="00743799">
      <w:pPr>
        <w:pStyle w:val="p"/>
        <w:spacing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(</w:t>
      </w:r>
      <w:r w:rsidR="007D756E">
        <w:rPr>
          <w:rStyle w:val="Strong1"/>
          <w:rFonts w:ascii="Arial" w:eastAsia="Arial" w:hAnsi="Arial" w:cs="Arial"/>
          <w:b/>
          <w:bCs/>
          <w:sz w:val="20"/>
          <w:szCs w:val="20"/>
        </w:rPr>
        <w:t>***</w:t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All papers with Prof. Andrew B. Kahng, have authors listed in alphabetical order)</w:t>
      </w:r>
    </w:p>
    <w:p w14:paraId="34EF4DCD" w14:textId="52DCABA6" w:rsidR="007D756E" w:rsidRDefault="007D756E">
      <w:pPr>
        <w:pStyle w:val="p"/>
        <w:spacing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</w:rPr>
      </w:pPr>
    </w:p>
    <w:p w14:paraId="76B1D2D9" w14:textId="4F7824C9" w:rsidR="007D756E" w:rsidRPr="007D756E" w:rsidRDefault="007D756E" w:rsidP="00182294">
      <w:pPr>
        <w:pStyle w:val="p"/>
        <w:spacing w:after="240" w:line="260" w:lineRule="atLeast"/>
        <w:rPr>
          <w:rStyle w:val="Strong1"/>
          <w:rFonts w:ascii="Arial" w:eastAsia="Arial" w:hAnsi="Arial" w:cs="Arial"/>
          <w:b/>
          <w:bCs/>
          <w:sz w:val="22"/>
          <w:szCs w:val="22"/>
        </w:rPr>
      </w:pPr>
      <w:r w:rsidRPr="007D756E">
        <w:rPr>
          <w:rStyle w:val="Strong1"/>
          <w:rFonts w:ascii="Arial" w:eastAsia="Arial" w:hAnsi="Arial" w:cs="Arial"/>
          <w:b/>
          <w:bCs/>
          <w:sz w:val="22"/>
          <w:szCs w:val="22"/>
        </w:rPr>
        <w:t>Journal</w:t>
      </w:r>
    </w:p>
    <w:p w14:paraId="4DE4B255" w14:textId="7CD30E28" w:rsidR="00D169B8" w:rsidRPr="00D169B8" w:rsidRDefault="00D169B8" w:rsidP="00182294">
      <w:pPr>
        <w:pStyle w:val="ulli"/>
        <w:numPr>
          <w:ilvl w:val="0"/>
          <w:numId w:val="8"/>
        </w:numPr>
        <w:spacing w:after="240"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</w:rPr>
      </w:pPr>
      <w:r w:rsidRPr="007D756E">
        <w:rPr>
          <w:rStyle w:val="Strong1"/>
          <w:rFonts w:ascii="Arial" w:eastAsia="Arial" w:hAnsi="Arial" w:cs="Arial"/>
          <w:sz w:val="20"/>
          <w:szCs w:val="20"/>
        </w:rPr>
        <w:t>[</w:t>
      </w:r>
      <w:r>
        <w:rPr>
          <w:rStyle w:val="Strong1"/>
          <w:rFonts w:ascii="Arial" w:eastAsia="Arial" w:hAnsi="Arial" w:cs="Arial"/>
          <w:sz w:val="20"/>
          <w:szCs w:val="20"/>
        </w:rPr>
        <w:t>J</w:t>
      </w:r>
      <w:r>
        <w:rPr>
          <w:rStyle w:val="Strong1"/>
          <w:rFonts w:ascii="Arial" w:eastAsia="Arial" w:hAnsi="Arial" w:cs="Arial"/>
          <w:sz w:val="20"/>
          <w:szCs w:val="20"/>
        </w:rPr>
        <w:t>2</w:t>
      </w:r>
      <w:r w:rsidRPr="007D756E">
        <w:rPr>
          <w:rStyle w:val="Strong1"/>
          <w:rFonts w:ascii="Arial" w:eastAsia="Arial" w:hAnsi="Arial" w:cs="Arial"/>
          <w:sz w:val="20"/>
          <w:szCs w:val="20"/>
        </w:rPr>
        <w:t>]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A. B. Kahng, </w:t>
      </w:r>
      <w:r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Kim</w:t>
      </w:r>
      <w:r>
        <w:rPr>
          <w:rFonts w:ascii="Arial" w:eastAsia="Arial" w:hAnsi="Arial" w:cs="Arial"/>
          <w:sz w:val="20"/>
          <w:szCs w:val="20"/>
        </w:rPr>
        <w:t xml:space="preserve"> and M. Woo </w:t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"</w:t>
      </w:r>
      <w:r w:rsidRPr="00D169B8">
        <w:rPr>
          <w:rStyle w:val="Strong1"/>
          <w:rFonts w:ascii="Arial" w:eastAsia="Arial" w:hAnsi="Arial" w:cs="Arial"/>
          <w:b/>
          <w:bCs/>
          <w:sz w:val="20"/>
          <w:szCs w:val="20"/>
        </w:rPr>
        <w:t>An Open-Source Rosetta Stone for Physical Design Research</w:t>
      </w:r>
      <w:r w:rsidRPr="00BC44B7">
        <w:rPr>
          <w:rStyle w:val="Strong1"/>
          <w:rFonts w:ascii="Arial" w:eastAsia="Arial" w:hAnsi="Arial" w:cs="Arial"/>
          <w:b/>
          <w:bCs/>
          <w:sz w:val="20"/>
          <w:szCs w:val="20"/>
        </w:rPr>
        <w:t>"</w:t>
      </w:r>
      <w:r w:rsidRPr="00BC44B7">
        <w:rPr>
          <w:rFonts w:ascii="Arial" w:eastAsia="Arial" w:hAnsi="Arial" w:cs="Arial"/>
          <w:sz w:val="20"/>
          <w:szCs w:val="20"/>
        </w:rPr>
        <w:t xml:space="preserve">, </w:t>
      </w:r>
      <w:r w:rsidRPr="00BC44B7">
        <w:rPr>
          <w:rFonts w:ascii="Arial" w:eastAsia="Arial" w:hAnsi="Arial" w:cs="Arial"/>
          <w:i/>
          <w:iCs/>
          <w:sz w:val="20"/>
          <w:szCs w:val="20"/>
        </w:rPr>
        <w:t xml:space="preserve">IEEE </w:t>
      </w:r>
      <w:r w:rsidRPr="00D169B8">
        <w:rPr>
          <w:rFonts w:ascii="Arial" w:eastAsia="Arial" w:hAnsi="Arial" w:cs="Arial"/>
          <w:i/>
          <w:iCs/>
          <w:sz w:val="20"/>
          <w:szCs w:val="20"/>
        </w:rPr>
        <w:t>Design &amp; Test</w:t>
      </w:r>
      <w:r w:rsidRPr="00BC44B7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2021</w:t>
      </w:r>
      <w:r>
        <w:rPr>
          <w:rFonts w:ascii="Arial" w:eastAsia="Arial" w:hAnsi="Arial" w:cs="Arial"/>
          <w:sz w:val="20"/>
          <w:szCs w:val="20"/>
        </w:rPr>
        <w:t>, in preparation</w:t>
      </w:r>
      <w:r w:rsidRPr="00BC44B7">
        <w:rPr>
          <w:rFonts w:ascii="Arial" w:eastAsia="Arial" w:hAnsi="Arial" w:cs="Arial"/>
          <w:sz w:val="20"/>
          <w:szCs w:val="20"/>
        </w:rPr>
        <w:t>.</w:t>
      </w:r>
      <w:r w:rsidRPr="007D756E">
        <w:rPr>
          <w:rStyle w:val="Strong1"/>
          <w:rFonts w:ascii="Arial" w:eastAsia="Arial" w:hAnsi="Arial" w:cs="Arial"/>
          <w:sz w:val="20"/>
          <w:szCs w:val="20"/>
        </w:rPr>
        <w:t xml:space="preserve"> </w:t>
      </w:r>
    </w:p>
    <w:p w14:paraId="203485DB" w14:textId="2A6A5FA9" w:rsidR="007D756E" w:rsidRPr="00BC44B7" w:rsidRDefault="007D756E" w:rsidP="00182294">
      <w:pPr>
        <w:pStyle w:val="ulli"/>
        <w:numPr>
          <w:ilvl w:val="0"/>
          <w:numId w:val="8"/>
        </w:numPr>
        <w:spacing w:after="240" w:line="260" w:lineRule="atLeast"/>
        <w:rPr>
          <w:rFonts w:ascii="Arial" w:eastAsia="Arial" w:hAnsi="Arial" w:cs="Arial"/>
          <w:b/>
          <w:bCs/>
          <w:sz w:val="20"/>
          <w:szCs w:val="20"/>
        </w:rPr>
      </w:pPr>
      <w:r w:rsidRPr="007D756E">
        <w:rPr>
          <w:rStyle w:val="Strong1"/>
          <w:rFonts w:ascii="Arial" w:eastAsia="Arial" w:hAnsi="Arial" w:cs="Arial"/>
          <w:sz w:val="20"/>
          <w:szCs w:val="20"/>
        </w:rPr>
        <w:t>[</w:t>
      </w:r>
      <w:r>
        <w:rPr>
          <w:rStyle w:val="Strong1"/>
          <w:rFonts w:ascii="Arial" w:eastAsia="Arial" w:hAnsi="Arial" w:cs="Arial"/>
          <w:sz w:val="20"/>
          <w:szCs w:val="20"/>
        </w:rPr>
        <w:t>J</w:t>
      </w:r>
      <w:r w:rsidRPr="007D756E">
        <w:rPr>
          <w:rStyle w:val="Strong1"/>
          <w:rFonts w:ascii="Arial" w:eastAsia="Arial" w:hAnsi="Arial" w:cs="Arial"/>
          <w:sz w:val="20"/>
          <w:szCs w:val="20"/>
        </w:rPr>
        <w:t>1]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C.-K. Cheng, A. B. Kahng, H. Kim, </w:t>
      </w:r>
      <w:r w:rsidR="009D0DCF"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>
        <w:rPr>
          <w:rFonts w:ascii="Arial" w:eastAsia="Arial" w:hAnsi="Arial" w:cs="Arial"/>
          <w:sz w:val="20"/>
          <w:szCs w:val="20"/>
        </w:rPr>
        <w:t xml:space="preserve">, D. Lee, D. Park and M. Woo </w:t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"</w:t>
      </w:r>
      <w:r w:rsidRPr="00BC44B7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PROBE2.0: A Systematic Framework for Routability Assessment from Technology to Design in Advanced </w:t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Nodes</w:t>
      </w:r>
      <w:r w:rsidRPr="00BC44B7">
        <w:rPr>
          <w:rStyle w:val="Strong1"/>
          <w:rFonts w:ascii="Arial" w:eastAsia="Arial" w:hAnsi="Arial" w:cs="Arial"/>
          <w:b/>
          <w:bCs/>
          <w:sz w:val="20"/>
          <w:szCs w:val="20"/>
        </w:rPr>
        <w:t>"</w:t>
      </w:r>
      <w:r w:rsidRPr="00BC44B7">
        <w:rPr>
          <w:rFonts w:ascii="Arial" w:eastAsia="Arial" w:hAnsi="Arial" w:cs="Arial"/>
          <w:sz w:val="20"/>
          <w:szCs w:val="20"/>
        </w:rPr>
        <w:t xml:space="preserve">, </w:t>
      </w:r>
      <w:r w:rsidRPr="00BC44B7">
        <w:rPr>
          <w:rFonts w:ascii="Arial" w:eastAsia="Arial" w:hAnsi="Arial" w:cs="Arial"/>
          <w:i/>
          <w:iCs/>
          <w:sz w:val="20"/>
          <w:szCs w:val="20"/>
        </w:rPr>
        <w:t>IEEE Transactions on Computer-Aided Design of Integrated Circuits and Systems</w:t>
      </w:r>
      <w:r w:rsidRPr="00BC44B7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202</w:t>
      </w:r>
      <w:r w:rsidR="009D0DCF">
        <w:rPr>
          <w:rFonts w:ascii="Arial" w:eastAsia="Arial" w:hAnsi="Arial" w:cs="Arial"/>
          <w:sz w:val="20"/>
          <w:szCs w:val="20"/>
        </w:rPr>
        <w:t>1</w:t>
      </w:r>
      <w:r w:rsidRPr="00BC44B7">
        <w:rPr>
          <w:rFonts w:ascii="Arial" w:eastAsia="Arial" w:hAnsi="Arial" w:cs="Arial"/>
          <w:sz w:val="20"/>
          <w:szCs w:val="20"/>
        </w:rPr>
        <w:t>,</w:t>
      </w:r>
      <w:r w:rsidR="006E2F15">
        <w:t xml:space="preserve"> </w:t>
      </w:r>
      <w:r w:rsidR="006E2F15" w:rsidRPr="006E2F15">
        <w:rPr>
          <w:rFonts w:ascii="Arial" w:eastAsia="Arial" w:hAnsi="Arial" w:cs="Arial"/>
          <w:sz w:val="20"/>
          <w:szCs w:val="20"/>
        </w:rPr>
        <w:t>doi:10.1109/TCAD.2021.3093015</w:t>
      </w:r>
      <w:r w:rsidRPr="00BC44B7">
        <w:rPr>
          <w:rFonts w:ascii="Arial" w:eastAsia="Arial" w:hAnsi="Arial" w:cs="Arial"/>
          <w:sz w:val="20"/>
          <w:szCs w:val="20"/>
        </w:rPr>
        <w:t>.</w:t>
      </w:r>
    </w:p>
    <w:p w14:paraId="0B6C7772" w14:textId="62DADA1E" w:rsidR="007D756E" w:rsidRDefault="007D756E">
      <w:pPr>
        <w:pStyle w:val="p"/>
        <w:spacing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</w:rPr>
      </w:pPr>
    </w:p>
    <w:p w14:paraId="00EE8C51" w14:textId="5A89A39D" w:rsidR="00405300" w:rsidRDefault="00405300">
      <w:pPr>
        <w:pStyle w:val="p"/>
        <w:spacing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</w:rPr>
      </w:pPr>
    </w:p>
    <w:p w14:paraId="6D56B3F9" w14:textId="77777777" w:rsidR="00405300" w:rsidRDefault="00405300">
      <w:pPr>
        <w:pStyle w:val="p"/>
        <w:spacing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</w:rPr>
      </w:pPr>
    </w:p>
    <w:p w14:paraId="1EA06165" w14:textId="7EB72393" w:rsidR="007D756E" w:rsidRPr="007D756E" w:rsidRDefault="007D756E" w:rsidP="00182294">
      <w:pPr>
        <w:pStyle w:val="p"/>
        <w:spacing w:after="240" w:line="260" w:lineRule="atLeast"/>
        <w:rPr>
          <w:rFonts w:ascii="Arial" w:eastAsia="Arial" w:hAnsi="Arial" w:cs="Arial"/>
          <w:sz w:val="22"/>
          <w:szCs w:val="22"/>
        </w:rPr>
      </w:pPr>
      <w:r w:rsidRPr="007D756E">
        <w:rPr>
          <w:rStyle w:val="Strong1"/>
          <w:rFonts w:ascii="Arial" w:eastAsia="Arial" w:hAnsi="Arial" w:cs="Arial"/>
          <w:b/>
          <w:bCs/>
          <w:sz w:val="22"/>
          <w:szCs w:val="22"/>
        </w:rPr>
        <w:lastRenderedPageBreak/>
        <w:t>Conference</w:t>
      </w:r>
    </w:p>
    <w:p w14:paraId="2C772648" w14:textId="38B5C9B5" w:rsidR="00D169B8" w:rsidRPr="009D0DCF" w:rsidRDefault="00D169B8" w:rsidP="00D169B8">
      <w:pPr>
        <w:pStyle w:val="ulli"/>
        <w:numPr>
          <w:ilvl w:val="0"/>
          <w:numId w:val="8"/>
        </w:numPr>
        <w:spacing w:after="240"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</w:rPr>
      </w:pPr>
      <w:r w:rsidRPr="009D0DCF">
        <w:rPr>
          <w:rStyle w:val="Strong1"/>
          <w:rFonts w:ascii="Arial" w:eastAsia="Arial" w:hAnsi="Arial" w:cs="Arial"/>
          <w:sz w:val="20"/>
          <w:szCs w:val="20"/>
        </w:rPr>
        <w:t>[C</w:t>
      </w:r>
      <w:r>
        <w:rPr>
          <w:rStyle w:val="Strong1"/>
          <w:rFonts w:ascii="Arial" w:eastAsia="Arial" w:hAnsi="Arial" w:cs="Arial"/>
          <w:sz w:val="20"/>
          <w:szCs w:val="20"/>
        </w:rPr>
        <w:t>10</w:t>
      </w:r>
      <w:r w:rsidRPr="009D0DCF">
        <w:rPr>
          <w:rStyle w:val="Strong1"/>
          <w:rFonts w:ascii="Arial" w:eastAsia="Arial" w:hAnsi="Arial" w:cs="Arial"/>
          <w:sz w:val="20"/>
          <w:szCs w:val="20"/>
        </w:rPr>
        <w:t xml:space="preserve">] </w:t>
      </w:r>
      <w:r w:rsidRPr="00D169B8">
        <w:rPr>
          <w:rStyle w:val="Strong1"/>
          <w:rFonts w:ascii="Arial" w:eastAsia="Arial" w:hAnsi="Arial" w:cs="Arial"/>
          <w:sz w:val="20"/>
          <w:szCs w:val="20"/>
        </w:rPr>
        <w:t xml:space="preserve">C.-K. Cheng, A. B. Kahng, I. Kang, </w:t>
      </w:r>
      <w:r w:rsidRPr="00D169B8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Pr="00D169B8">
        <w:rPr>
          <w:rStyle w:val="Strong1"/>
          <w:rFonts w:ascii="Arial" w:eastAsia="Arial" w:hAnsi="Arial" w:cs="Arial"/>
          <w:sz w:val="20"/>
          <w:szCs w:val="20"/>
        </w:rPr>
        <w:t>, D. Lee, B. Lin, D. Park and M. Woo, "</w:t>
      </w:r>
      <w:proofErr w:type="spellStart"/>
      <w:r w:rsidRPr="00D169B8">
        <w:rPr>
          <w:rStyle w:val="Strong1"/>
          <w:rFonts w:ascii="Arial" w:eastAsia="Arial" w:hAnsi="Arial" w:cs="Arial"/>
          <w:b/>
          <w:bCs/>
          <w:sz w:val="20"/>
          <w:szCs w:val="20"/>
        </w:rPr>
        <w:t>CoRe</w:t>
      </w:r>
      <w:proofErr w:type="spellEnd"/>
      <w:r w:rsidRPr="00D169B8">
        <w:rPr>
          <w:rStyle w:val="Strong1"/>
          <w:rFonts w:ascii="Arial" w:eastAsia="Arial" w:hAnsi="Arial" w:cs="Arial"/>
          <w:b/>
          <w:bCs/>
          <w:sz w:val="20"/>
          <w:szCs w:val="20"/>
        </w:rPr>
        <w:t>-ECO: Concurrent Refinement of Detailed Place-and-Route for an Efficient ECO Automation</w:t>
      </w:r>
      <w:r w:rsidRPr="00D169B8">
        <w:rPr>
          <w:rStyle w:val="Strong1"/>
          <w:rFonts w:ascii="Arial" w:eastAsia="Arial" w:hAnsi="Arial" w:cs="Arial"/>
          <w:sz w:val="20"/>
          <w:szCs w:val="20"/>
        </w:rPr>
        <w:t>", Proc. IEEE International Conference on Computer Design, 2021, to appear.</w:t>
      </w:r>
    </w:p>
    <w:p w14:paraId="265E503B" w14:textId="77777777" w:rsidR="009D0DCF" w:rsidRPr="009D0DCF" w:rsidRDefault="009D0DCF" w:rsidP="00182294">
      <w:pPr>
        <w:pStyle w:val="ulli"/>
        <w:numPr>
          <w:ilvl w:val="0"/>
          <w:numId w:val="8"/>
        </w:numPr>
        <w:spacing w:after="240"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</w:rPr>
      </w:pPr>
      <w:r w:rsidRPr="009D0DCF">
        <w:rPr>
          <w:rStyle w:val="Strong1"/>
          <w:rFonts w:ascii="Arial" w:eastAsia="Arial" w:hAnsi="Arial" w:cs="Arial"/>
          <w:sz w:val="20"/>
          <w:szCs w:val="20"/>
        </w:rPr>
        <w:t xml:space="preserve">[C9] C. Chidambaram, A. B. Kahng, </w:t>
      </w:r>
      <w:r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Pr="009D0DCF">
        <w:rPr>
          <w:rStyle w:val="Strong1"/>
          <w:rFonts w:ascii="Arial" w:eastAsia="Arial" w:hAnsi="Arial" w:cs="Arial"/>
          <w:sz w:val="20"/>
          <w:szCs w:val="20"/>
        </w:rPr>
        <w:t xml:space="preserve">, G. </w:t>
      </w:r>
      <w:proofErr w:type="spellStart"/>
      <w:r w:rsidRPr="009D0DCF">
        <w:rPr>
          <w:rStyle w:val="Strong1"/>
          <w:rFonts w:ascii="Arial" w:eastAsia="Arial" w:hAnsi="Arial" w:cs="Arial"/>
          <w:sz w:val="20"/>
          <w:szCs w:val="20"/>
        </w:rPr>
        <w:t>Nallapati</w:t>
      </w:r>
      <w:proofErr w:type="spellEnd"/>
      <w:r w:rsidRPr="009D0DCF">
        <w:rPr>
          <w:rStyle w:val="Strong1"/>
          <w:rFonts w:ascii="Arial" w:eastAsia="Arial" w:hAnsi="Arial" w:cs="Arial"/>
          <w:sz w:val="20"/>
          <w:szCs w:val="20"/>
        </w:rPr>
        <w:t>, S. C. Song and M. Woo, "</w:t>
      </w:r>
      <w:r w:rsidRPr="009D0DCF">
        <w:rPr>
          <w:rStyle w:val="Strong1"/>
          <w:rFonts w:ascii="Arial" w:eastAsia="Arial" w:hAnsi="Arial" w:cs="Arial"/>
          <w:b/>
          <w:bCs/>
          <w:sz w:val="20"/>
          <w:szCs w:val="20"/>
        </w:rPr>
        <w:t>A Novel Framework for DTCO: Fast and Automatic Routability Assessment with Machine Learning for Sub-3nm Technology Options</w:t>
      </w:r>
      <w:r w:rsidRPr="009D0DCF">
        <w:rPr>
          <w:rStyle w:val="Strong1"/>
          <w:rFonts w:ascii="Arial" w:eastAsia="Arial" w:hAnsi="Arial" w:cs="Arial"/>
          <w:sz w:val="20"/>
          <w:szCs w:val="20"/>
        </w:rPr>
        <w:t xml:space="preserve">", </w:t>
      </w:r>
      <w:r w:rsidRPr="009D0DCF">
        <w:rPr>
          <w:rStyle w:val="Strong1"/>
          <w:rFonts w:ascii="Arial" w:eastAsia="Arial" w:hAnsi="Arial" w:cs="Arial"/>
          <w:i/>
          <w:iCs/>
          <w:sz w:val="20"/>
          <w:szCs w:val="20"/>
        </w:rPr>
        <w:t>Proc. IEEE Symposium on VLSI Technology</w:t>
      </w:r>
      <w:r w:rsidRPr="009D0DCF">
        <w:rPr>
          <w:rStyle w:val="Strong1"/>
          <w:rFonts w:ascii="Arial" w:eastAsia="Arial" w:hAnsi="Arial" w:cs="Arial"/>
          <w:sz w:val="20"/>
          <w:szCs w:val="20"/>
        </w:rPr>
        <w:t xml:space="preserve">, 2021, pp. 1-2. </w:t>
      </w:r>
    </w:p>
    <w:p w14:paraId="2F3C8749" w14:textId="49482551" w:rsidR="007D756E" w:rsidRPr="00BC44B7" w:rsidRDefault="007D756E" w:rsidP="00182294">
      <w:pPr>
        <w:pStyle w:val="ulli"/>
        <w:numPr>
          <w:ilvl w:val="0"/>
          <w:numId w:val="8"/>
        </w:numPr>
        <w:spacing w:after="240" w:line="260" w:lineRule="atLeast"/>
        <w:rPr>
          <w:rFonts w:ascii="Arial" w:eastAsia="Arial" w:hAnsi="Arial" w:cs="Arial"/>
          <w:b/>
          <w:bCs/>
          <w:sz w:val="20"/>
          <w:szCs w:val="20"/>
        </w:rPr>
      </w:pPr>
      <w:r w:rsidRPr="007D756E">
        <w:rPr>
          <w:rStyle w:val="Strong1"/>
          <w:rFonts w:ascii="Arial" w:eastAsia="Arial" w:hAnsi="Arial" w:cs="Arial"/>
          <w:sz w:val="20"/>
          <w:szCs w:val="20"/>
        </w:rPr>
        <w:t>[C</w:t>
      </w:r>
      <w:r>
        <w:rPr>
          <w:rStyle w:val="Strong1"/>
          <w:rFonts w:ascii="Arial" w:eastAsia="Arial" w:hAnsi="Arial" w:cs="Arial"/>
          <w:sz w:val="20"/>
          <w:szCs w:val="20"/>
        </w:rPr>
        <w:t>8</w:t>
      </w:r>
      <w:r w:rsidRPr="007D756E">
        <w:rPr>
          <w:rStyle w:val="Strong1"/>
          <w:rFonts w:ascii="Arial" w:eastAsia="Arial" w:hAnsi="Arial" w:cs="Arial"/>
          <w:sz w:val="20"/>
          <w:szCs w:val="20"/>
        </w:rPr>
        <w:t>]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H. Fatemi, A. B. Kahng, </w:t>
      </w:r>
      <w:r w:rsidR="009D0DCF"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="009D0DCF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J. </w:t>
      </w:r>
      <w:r w:rsidRPr="007D756E">
        <w:rPr>
          <w:rFonts w:ascii="Arial" w:eastAsia="Arial" w:hAnsi="Arial" w:cs="Arial"/>
          <w:sz w:val="20"/>
          <w:szCs w:val="20"/>
        </w:rPr>
        <w:t xml:space="preserve">Pineda de </w:t>
      </w:r>
      <w:proofErr w:type="spellStart"/>
      <w:r w:rsidRPr="007D756E">
        <w:rPr>
          <w:rFonts w:ascii="Arial" w:eastAsia="Arial" w:hAnsi="Arial" w:cs="Arial"/>
          <w:sz w:val="20"/>
          <w:szCs w:val="20"/>
        </w:rPr>
        <w:t>Gyvez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"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>Optimal Bounded-Skew Steiner Trees to Minimize Maximum k-Active Dynamic Power</w:t>
      </w:r>
      <w:r w:rsidRPr="00BC44B7">
        <w:rPr>
          <w:rStyle w:val="Strong1"/>
          <w:rFonts w:ascii="Arial" w:eastAsia="Arial" w:hAnsi="Arial" w:cs="Arial"/>
          <w:b/>
          <w:bCs/>
          <w:sz w:val="20"/>
          <w:szCs w:val="20"/>
        </w:rPr>
        <w:t>"</w:t>
      </w:r>
      <w:r w:rsidRPr="00BC44B7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Proc. </w:t>
      </w:r>
      <w:r w:rsidRPr="007D756E">
        <w:rPr>
          <w:rFonts w:ascii="Arial" w:eastAsia="Arial" w:hAnsi="Arial" w:cs="Arial"/>
          <w:i/>
          <w:iCs/>
          <w:sz w:val="20"/>
          <w:szCs w:val="20"/>
        </w:rPr>
        <w:t>ACM/IEEE International Workshop on System-Level Interconnect Problems and Pathfinding</w:t>
      </w:r>
      <w:r w:rsidRPr="00BC44B7">
        <w:rPr>
          <w:rFonts w:ascii="Arial" w:eastAsia="Arial" w:hAnsi="Arial" w:cs="Arial"/>
          <w:sz w:val="20"/>
          <w:szCs w:val="20"/>
        </w:rPr>
        <w:t>, 20</w:t>
      </w:r>
      <w:r>
        <w:rPr>
          <w:rFonts w:ascii="Arial" w:eastAsia="Arial" w:hAnsi="Arial" w:cs="Arial"/>
          <w:sz w:val="20"/>
          <w:szCs w:val="20"/>
        </w:rPr>
        <w:t>20</w:t>
      </w:r>
      <w:r w:rsidRPr="00BC44B7">
        <w:rPr>
          <w:rFonts w:ascii="Arial" w:eastAsia="Arial" w:hAnsi="Arial" w:cs="Arial"/>
          <w:sz w:val="20"/>
          <w:szCs w:val="20"/>
        </w:rPr>
        <w:t xml:space="preserve">, </w:t>
      </w:r>
      <w:r w:rsidR="009D0DCF">
        <w:rPr>
          <w:rFonts w:ascii="Arial" w:eastAsia="Arial" w:hAnsi="Arial" w:cs="Arial"/>
          <w:sz w:val="20"/>
          <w:szCs w:val="20"/>
        </w:rPr>
        <w:t>pp. 1-8</w:t>
      </w:r>
      <w:r w:rsidRPr="00BC44B7">
        <w:rPr>
          <w:rFonts w:ascii="Arial" w:eastAsia="Arial" w:hAnsi="Arial" w:cs="Arial"/>
          <w:sz w:val="20"/>
          <w:szCs w:val="20"/>
        </w:rPr>
        <w:t>.</w:t>
      </w:r>
    </w:p>
    <w:p w14:paraId="2330E4D8" w14:textId="11B48C9C" w:rsidR="00CB756D" w:rsidRDefault="007D756E" w:rsidP="00182294">
      <w:pPr>
        <w:pStyle w:val="ulli"/>
        <w:numPr>
          <w:ilvl w:val="0"/>
          <w:numId w:val="8"/>
        </w:numPr>
        <w:spacing w:after="240" w:line="260" w:lineRule="atLeast"/>
        <w:rPr>
          <w:rFonts w:ascii="Arial" w:eastAsia="Arial" w:hAnsi="Arial" w:cs="Arial"/>
          <w:sz w:val="20"/>
          <w:szCs w:val="20"/>
        </w:rPr>
      </w:pPr>
      <w:r w:rsidRPr="007D756E">
        <w:rPr>
          <w:rStyle w:val="Strong1"/>
          <w:rFonts w:ascii="Arial" w:eastAsia="Arial" w:hAnsi="Arial" w:cs="Arial"/>
          <w:sz w:val="20"/>
          <w:szCs w:val="20"/>
        </w:rPr>
        <w:t>[C</w:t>
      </w:r>
      <w:r>
        <w:rPr>
          <w:rStyle w:val="Strong1"/>
          <w:rFonts w:ascii="Arial" w:eastAsia="Arial" w:hAnsi="Arial" w:cs="Arial"/>
          <w:sz w:val="20"/>
          <w:szCs w:val="20"/>
        </w:rPr>
        <w:t>7</w:t>
      </w:r>
      <w:r w:rsidRPr="007D756E">
        <w:rPr>
          <w:rStyle w:val="Strong1"/>
          <w:rFonts w:ascii="Arial" w:eastAsia="Arial" w:hAnsi="Arial" w:cs="Arial"/>
          <w:sz w:val="20"/>
          <w:szCs w:val="20"/>
        </w:rPr>
        <w:t>]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BC44B7">
        <w:rPr>
          <w:rFonts w:ascii="Arial" w:eastAsia="Arial" w:hAnsi="Arial" w:cs="Arial"/>
          <w:sz w:val="20"/>
          <w:szCs w:val="20"/>
        </w:rPr>
        <w:t xml:space="preserve">A. </w:t>
      </w:r>
      <w:proofErr w:type="spellStart"/>
      <w:r w:rsidR="00BC44B7">
        <w:rPr>
          <w:rFonts w:ascii="Arial" w:eastAsia="Arial" w:hAnsi="Arial" w:cs="Arial"/>
          <w:sz w:val="20"/>
          <w:szCs w:val="20"/>
        </w:rPr>
        <w:t>Rovinski</w:t>
      </w:r>
      <w:proofErr w:type="spellEnd"/>
      <w:r w:rsidR="00BC44B7">
        <w:rPr>
          <w:rFonts w:ascii="Arial" w:eastAsia="Arial" w:hAnsi="Arial" w:cs="Arial"/>
          <w:sz w:val="20"/>
          <w:szCs w:val="20"/>
        </w:rPr>
        <w:t xml:space="preserve">, T. Ajayi, </w:t>
      </w:r>
      <w:r w:rsidR="009D0DCF"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="00BC44B7">
        <w:rPr>
          <w:rFonts w:ascii="Arial" w:eastAsia="Arial" w:hAnsi="Arial" w:cs="Arial"/>
          <w:sz w:val="20"/>
          <w:szCs w:val="20"/>
        </w:rPr>
        <w:t>, G. Wang a</w:t>
      </w:r>
      <w:r w:rsidR="00CB756D">
        <w:rPr>
          <w:rFonts w:ascii="Arial" w:eastAsia="Arial" w:hAnsi="Arial" w:cs="Arial"/>
          <w:sz w:val="20"/>
          <w:szCs w:val="20"/>
        </w:rPr>
        <w:t xml:space="preserve">nd </w:t>
      </w:r>
      <w:r w:rsidR="00BC44B7">
        <w:rPr>
          <w:rFonts w:ascii="Arial" w:eastAsia="Arial" w:hAnsi="Arial" w:cs="Arial"/>
          <w:sz w:val="20"/>
          <w:szCs w:val="20"/>
        </w:rPr>
        <w:t>M</w:t>
      </w:r>
      <w:r w:rsidR="00CB756D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BC44B7">
        <w:rPr>
          <w:rFonts w:ascii="Arial" w:eastAsia="Arial" w:hAnsi="Arial" w:cs="Arial"/>
          <w:sz w:val="20"/>
          <w:szCs w:val="20"/>
        </w:rPr>
        <w:t>Saligane</w:t>
      </w:r>
      <w:proofErr w:type="spellEnd"/>
      <w:r w:rsidR="00CB756D">
        <w:rPr>
          <w:rFonts w:ascii="Arial" w:eastAsia="Arial" w:hAnsi="Arial" w:cs="Arial"/>
          <w:sz w:val="20"/>
          <w:szCs w:val="20"/>
        </w:rPr>
        <w:t xml:space="preserve">, </w:t>
      </w:r>
      <w:r w:rsidR="00CB756D">
        <w:rPr>
          <w:rStyle w:val="Strong1"/>
          <w:rFonts w:ascii="Arial" w:eastAsia="Arial" w:hAnsi="Arial" w:cs="Arial"/>
          <w:b/>
          <w:bCs/>
          <w:sz w:val="20"/>
          <w:szCs w:val="20"/>
        </w:rPr>
        <w:t>"</w:t>
      </w:r>
      <w:r w:rsidR="00BC44B7" w:rsidRPr="00BC44B7">
        <w:rPr>
          <w:rStyle w:val="Strong1"/>
          <w:rFonts w:ascii="Arial" w:eastAsia="Arial" w:hAnsi="Arial" w:cs="Arial"/>
          <w:b/>
          <w:bCs/>
          <w:sz w:val="20"/>
          <w:szCs w:val="20"/>
        </w:rPr>
        <w:t>Bridging Academic Open-Source EDA to Real-World Usability</w:t>
      </w:r>
      <w:r w:rsidR="00CB756D">
        <w:rPr>
          <w:rStyle w:val="Strong1"/>
          <w:rFonts w:ascii="Arial" w:eastAsia="Arial" w:hAnsi="Arial" w:cs="Arial"/>
          <w:b/>
          <w:bCs/>
          <w:sz w:val="20"/>
          <w:szCs w:val="20"/>
        </w:rPr>
        <w:t>"</w:t>
      </w:r>
      <w:r w:rsidR="00CB756D">
        <w:rPr>
          <w:rFonts w:ascii="Arial" w:eastAsia="Arial" w:hAnsi="Arial" w:cs="Arial"/>
          <w:sz w:val="20"/>
          <w:szCs w:val="20"/>
        </w:rPr>
        <w:t xml:space="preserve">, </w:t>
      </w:r>
      <w:r w:rsidR="00BC44B7" w:rsidRPr="00BC44B7">
        <w:rPr>
          <w:rFonts w:ascii="Arial" w:eastAsia="Arial" w:hAnsi="Arial" w:cs="Arial"/>
          <w:i/>
          <w:iCs/>
          <w:sz w:val="20"/>
          <w:szCs w:val="20"/>
        </w:rPr>
        <w:t>Proc. ACM/IEEE International Conference on Computer-Aided Design</w:t>
      </w:r>
      <w:r w:rsidR="00CB756D">
        <w:rPr>
          <w:rFonts w:ascii="Arial" w:eastAsia="Arial" w:hAnsi="Arial" w:cs="Arial"/>
          <w:sz w:val="20"/>
          <w:szCs w:val="20"/>
        </w:rPr>
        <w:t>,</w:t>
      </w:r>
      <w:r w:rsidR="00BC44B7">
        <w:rPr>
          <w:rFonts w:ascii="Arial" w:eastAsia="Arial" w:hAnsi="Arial" w:cs="Arial"/>
          <w:sz w:val="20"/>
          <w:szCs w:val="20"/>
        </w:rPr>
        <w:t xml:space="preserve"> 2020,</w:t>
      </w:r>
      <w:r w:rsidR="00CB756D">
        <w:rPr>
          <w:rFonts w:ascii="Arial" w:eastAsia="Arial" w:hAnsi="Arial" w:cs="Arial"/>
          <w:sz w:val="20"/>
          <w:szCs w:val="20"/>
        </w:rPr>
        <w:t xml:space="preserve"> </w:t>
      </w:r>
      <w:r w:rsidR="009D0DCF">
        <w:rPr>
          <w:rFonts w:ascii="Arial" w:eastAsia="Arial" w:hAnsi="Arial" w:cs="Arial"/>
          <w:sz w:val="20"/>
          <w:szCs w:val="20"/>
        </w:rPr>
        <w:t>pp. 1-7</w:t>
      </w:r>
      <w:r w:rsidR="00CB756D">
        <w:rPr>
          <w:rFonts w:ascii="Arial" w:eastAsia="Arial" w:hAnsi="Arial" w:cs="Arial"/>
          <w:sz w:val="20"/>
          <w:szCs w:val="20"/>
        </w:rPr>
        <w:t>.</w:t>
      </w:r>
    </w:p>
    <w:p w14:paraId="424353C8" w14:textId="797FE53F" w:rsidR="00CD6332" w:rsidRDefault="007D756E" w:rsidP="00182294">
      <w:pPr>
        <w:pStyle w:val="ulli"/>
        <w:numPr>
          <w:ilvl w:val="0"/>
          <w:numId w:val="8"/>
        </w:numPr>
        <w:spacing w:after="240" w:line="260" w:lineRule="atLeast"/>
        <w:rPr>
          <w:rFonts w:ascii="Arial" w:eastAsia="Arial" w:hAnsi="Arial" w:cs="Arial"/>
          <w:sz w:val="20"/>
          <w:szCs w:val="20"/>
        </w:rPr>
      </w:pPr>
      <w:r w:rsidRPr="007D756E">
        <w:rPr>
          <w:rStyle w:val="Strong1"/>
          <w:rFonts w:ascii="Arial" w:eastAsia="Arial" w:hAnsi="Arial" w:cs="Arial"/>
          <w:sz w:val="20"/>
          <w:szCs w:val="20"/>
        </w:rPr>
        <w:t>[C</w:t>
      </w:r>
      <w:r>
        <w:rPr>
          <w:rStyle w:val="Strong1"/>
          <w:rFonts w:ascii="Arial" w:eastAsia="Arial" w:hAnsi="Arial" w:cs="Arial"/>
          <w:sz w:val="20"/>
          <w:szCs w:val="20"/>
        </w:rPr>
        <w:t>6</w:t>
      </w:r>
      <w:r w:rsidRPr="007D756E">
        <w:rPr>
          <w:rStyle w:val="Strong1"/>
          <w:rFonts w:ascii="Arial" w:eastAsia="Arial" w:hAnsi="Arial" w:cs="Arial"/>
          <w:sz w:val="20"/>
          <w:szCs w:val="20"/>
        </w:rPr>
        <w:t>]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743799">
        <w:rPr>
          <w:rFonts w:ascii="Arial" w:eastAsia="Arial" w:hAnsi="Arial" w:cs="Arial"/>
          <w:sz w:val="20"/>
          <w:szCs w:val="20"/>
        </w:rPr>
        <w:t xml:space="preserve">V. A.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Chhabria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A. B. Kahng, </w:t>
      </w:r>
      <w:r w:rsidR="009D0DCF"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="00743799">
        <w:rPr>
          <w:rFonts w:ascii="Arial" w:eastAsia="Arial" w:hAnsi="Arial" w:cs="Arial"/>
          <w:sz w:val="20"/>
          <w:szCs w:val="20"/>
        </w:rPr>
        <w:t xml:space="preserve">, U.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Mallappa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S. S.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Sapatnekar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B. Xu, </w:t>
      </w:r>
      <w:r w:rsidR="00743799">
        <w:rPr>
          <w:rStyle w:val="Strong1"/>
          <w:rFonts w:ascii="Arial" w:eastAsia="Arial" w:hAnsi="Arial" w:cs="Arial"/>
          <w:b/>
          <w:bCs/>
          <w:sz w:val="20"/>
          <w:szCs w:val="20"/>
        </w:rPr>
        <w:t>"Template-based PDN Synthesis in Floorplan and Placement Using Classifier and CNN Techniques"</w:t>
      </w:r>
      <w:r w:rsidR="00743799">
        <w:rPr>
          <w:rFonts w:ascii="Arial" w:eastAsia="Arial" w:hAnsi="Arial" w:cs="Arial"/>
          <w:sz w:val="20"/>
          <w:szCs w:val="20"/>
        </w:rPr>
        <w:t xml:space="preserve">, </w:t>
      </w:r>
      <w:r w:rsidR="00743799" w:rsidRPr="00C277A5">
        <w:rPr>
          <w:rFonts w:ascii="Arial" w:eastAsia="Arial" w:hAnsi="Arial" w:cs="Arial"/>
          <w:i/>
          <w:iCs/>
          <w:sz w:val="20"/>
          <w:szCs w:val="20"/>
        </w:rPr>
        <w:t>Proc.</w:t>
      </w:r>
      <w:r w:rsidR="00ED6AFC" w:rsidRPr="00C277A5">
        <w:rPr>
          <w:rFonts w:ascii="Arial" w:eastAsia="Arial" w:hAnsi="Arial" w:cs="Arial"/>
          <w:i/>
          <w:iCs/>
          <w:sz w:val="20"/>
          <w:szCs w:val="20"/>
        </w:rPr>
        <w:t xml:space="preserve"> ACM/IEEE </w:t>
      </w:r>
      <w:r w:rsidR="00743799" w:rsidRPr="00C277A5">
        <w:rPr>
          <w:rFonts w:ascii="Arial" w:eastAsia="Arial" w:hAnsi="Arial" w:cs="Arial"/>
          <w:i/>
          <w:iCs/>
          <w:sz w:val="20"/>
          <w:szCs w:val="20"/>
        </w:rPr>
        <w:t>Asia and South Pacific Design Automation Conference</w:t>
      </w:r>
      <w:r w:rsidR="00743799">
        <w:rPr>
          <w:rFonts w:ascii="Arial" w:eastAsia="Arial" w:hAnsi="Arial" w:cs="Arial"/>
          <w:sz w:val="20"/>
          <w:szCs w:val="20"/>
        </w:rPr>
        <w:t xml:space="preserve">, 2020, </w:t>
      </w:r>
      <w:r w:rsidR="00ED6AFC">
        <w:rPr>
          <w:rFonts w:ascii="Arial" w:eastAsia="Arial" w:hAnsi="Arial" w:cs="Arial"/>
          <w:sz w:val="20"/>
          <w:szCs w:val="20"/>
        </w:rPr>
        <w:t>pp. 44-49</w:t>
      </w:r>
      <w:r w:rsidR="00743799">
        <w:rPr>
          <w:rFonts w:ascii="Arial" w:eastAsia="Arial" w:hAnsi="Arial" w:cs="Arial"/>
          <w:sz w:val="20"/>
          <w:szCs w:val="20"/>
        </w:rPr>
        <w:t>.</w:t>
      </w:r>
    </w:p>
    <w:p w14:paraId="2BF202B7" w14:textId="747612B8" w:rsidR="00CD6332" w:rsidRDefault="007D756E" w:rsidP="00182294">
      <w:pPr>
        <w:pStyle w:val="ulli"/>
        <w:numPr>
          <w:ilvl w:val="0"/>
          <w:numId w:val="8"/>
        </w:numPr>
        <w:spacing w:after="240" w:line="260" w:lineRule="atLeast"/>
        <w:rPr>
          <w:rFonts w:ascii="Arial" w:eastAsia="Arial" w:hAnsi="Arial" w:cs="Arial"/>
          <w:sz w:val="20"/>
          <w:szCs w:val="20"/>
        </w:rPr>
      </w:pPr>
      <w:r w:rsidRPr="007D756E">
        <w:rPr>
          <w:rStyle w:val="Strong1"/>
          <w:rFonts w:ascii="Arial" w:eastAsia="Arial" w:hAnsi="Arial" w:cs="Arial"/>
          <w:sz w:val="20"/>
          <w:szCs w:val="20"/>
        </w:rPr>
        <w:t>[C</w:t>
      </w:r>
      <w:r>
        <w:rPr>
          <w:rStyle w:val="Strong1"/>
          <w:rFonts w:ascii="Arial" w:eastAsia="Arial" w:hAnsi="Arial" w:cs="Arial"/>
          <w:sz w:val="20"/>
          <w:szCs w:val="20"/>
        </w:rPr>
        <w:t>5</w:t>
      </w:r>
      <w:r w:rsidRPr="007D756E">
        <w:rPr>
          <w:rStyle w:val="Strong1"/>
          <w:rFonts w:ascii="Arial" w:eastAsia="Arial" w:hAnsi="Arial" w:cs="Arial"/>
          <w:sz w:val="20"/>
          <w:szCs w:val="20"/>
        </w:rPr>
        <w:t>]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743799">
        <w:rPr>
          <w:rFonts w:ascii="Arial" w:eastAsia="Arial" w:hAnsi="Arial" w:cs="Arial"/>
          <w:sz w:val="20"/>
          <w:szCs w:val="20"/>
        </w:rPr>
        <w:t xml:space="preserve">T. Ajayi, V. A.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Chhabria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M. Fogaça, S. Hashemi, A.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Hosny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A. B. Kahng, </w:t>
      </w:r>
      <w:r w:rsidR="009D0DCF"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="00743799">
        <w:rPr>
          <w:rFonts w:ascii="Arial" w:eastAsia="Arial" w:hAnsi="Arial" w:cs="Arial"/>
          <w:sz w:val="20"/>
          <w:szCs w:val="20"/>
        </w:rPr>
        <w:t xml:space="preserve">, J. Lee, U.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Mallappa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M.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Neseem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G. Pradipta, S. Reda, M.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Saligane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S. S.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Sapatnekar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C.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Sechen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M.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Shalan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W. Swartz, L. Wang, Z. Wang, M. Woo and B. Xu, </w:t>
      </w:r>
      <w:r w:rsidR="00743799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"Toward an Open-Source Digital Flow: First Learnings from the </w:t>
      </w:r>
      <w:proofErr w:type="spellStart"/>
      <w:r w:rsidR="00743799">
        <w:rPr>
          <w:rStyle w:val="Strong1"/>
          <w:rFonts w:ascii="Arial" w:eastAsia="Arial" w:hAnsi="Arial" w:cs="Arial"/>
          <w:b/>
          <w:bCs/>
          <w:sz w:val="20"/>
          <w:szCs w:val="20"/>
        </w:rPr>
        <w:t>OpenROAD</w:t>
      </w:r>
      <w:proofErr w:type="spellEnd"/>
      <w:r w:rsidR="00743799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Project"</w:t>
      </w:r>
      <w:r w:rsidR="00743799">
        <w:rPr>
          <w:rFonts w:ascii="Arial" w:eastAsia="Arial" w:hAnsi="Arial" w:cs="Arial"/>
          <w:sz w:val="20"/>
          <w:szCs w:val="20"/>
        </w:rPr>
        <w:t xml:space="preserve">, </w:t>
      </w:r>
      <w:r w:rsidR="00743799" w:rsidRPr="00C277A5">
        <w:rPr>
          <w:rFonts w:ascii="Arial" w:eastAsia="Arial" w:hAnsi="Arial" w:cs="Arial"/>
          <w:i/>
          <w:iCs/>
          <w:sz w:val="20"/>
          <w:szCs w:val="20"/>
        </w:rPr>
        <w:t>Proc. ACM/IEEE Design Automation Conf</w:t>
      </w:r>
      <w:r w:rsidR="00ED6AFC" w:rsidRPr="00C277A5">
        <w:rPr>
          <w:rFonts w:ascii="Arial" w:eastAsia="Arial" w:hAnsi="Arial" w:cs="Arial"/>
          <w:i/>
          <w:iCs/>
          <w:sz w:val="20"/>
          <w:szCs w:val="20"/>
        </w:rPr>
        <w:t>erence</w:t>
      </w:r>
      <w:r w:rsidR="00743799">
        <w:rPr>
          <w:rFonts w:ascii="Arial" w:eastAsia="Arial" w:hAnsi="Arial" w:cs="Arial"/>
          <w:sz w:val="20"/>
          <w:szCs w:val="20"/>
        </w:rPr>
        <w:t>, 2019, pp. 76:1-76:4.</w:t>
      </w:r>
    </w:p>
    <w:p w14:paraId="7E5EDEE6" w14:textId="06FB59F0" w:rsidR="00CD6332" w:rsidRDefault="007D756E" w:rsidP="00182294">
      <w:pPr>
        <w:pStyle w:val="ulli"/>
        <w:numPr>
          <w:ilvl w:val="0"/>
          <w:numId w:val="8"/>
        </w:numPr>
        <w:spacing w:after="240" w:line="260" w:lineRule="atLeast"/>
        <w:rPr>
          <w:rFonts w:ascii="Arial" w:eastAsia="Arial" w:hAnsi="Arial" w:cs="Arial"/>
          <w:sz w:val="20"/>
          <w:szCs w:val="20"/>
        </w:rPr>
      </w:pPr>
      <w:r w:rsidRPr="007D756E">
        <w:rPr>
          <w:rStyle w:val="Strong1"/>
          <w:rFonts w:ascii="Arial" w:eastAsia="Arial" w:hAnsi="Arial" w:cs="Arial"/>
          <w:sz w:val="20"/>
          <w:szCs w:val="20"/>
        </w:rPr>
        <w:t>[C</w:t>
      </w:r>
      <w:r>
        <w:rPr>
          <w:rStyle w:val="Strong1"/>
          <w:rFonts w:ascii="Arial" w:eastAsia="Arial" w:hAnsi="Arial" w:cs="Arial"/>
          <w:sz w:val="20"/>
          <w:szCs w:val="20"/>
        </w:rPr>
        <w:t>4</w:t>
      </w:r>
      <w:r w:rsidRPr="007D756E">
        <w:rPr>
          <w:rStyle w:val="Strong1"/>
          <w:rFonts w:ascii="Arial" w:eastAsia="Arial" w:hAnsi="Arial" w:cs="Arial"/>
          <w:sz w:val="20"/>
          <w:szCs w:val="20"/>
        </w:rPr>
        <w:t>]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743799">
        <w:rPr>
          <w:rFonts w:ascii="Arial" w:eastAsia="Arial" w:hAnsi="Arial" w:cs="Arial"/>
          <w:sz w:val="20"/>
          <w:szCs w:val="20"/>
        </w:rPr>
        <w:t xml:space="preserve">T. Ajayi, D. Blaauw, T.-B. Chan, C.-K. Cheng, V. A.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Chhabria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D. K. Choo, M.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Coltella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S.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Dobre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R.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Dreslinski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M. Fogaça, S. Hashemi, A.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Hosny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A. B. Kahng, </w:t>
      </w:r>
      <w:r w:rsidR="009D0DCF"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="00743799">
        <w:rPr>
          <w:rFonts w:ascii="Arial" w:eastAsia="Arial" w:hAnsi="Arial" w:cs="Arial"/>
          <w:sz w:val="20"/>
          <w:szCs w:val="20"/>
        </w:rPr>
        <w:t xml:space="preserve">, J. Li, Z. Liang, U.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Mallappa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P.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Penzes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G. Pradipta, S. Reda, A.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Rovinski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K.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Samadi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S. S.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Sapatnekar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L. Saul, C. </w:t>
      </w:r>
      <w:proofErr w:type="spellStart"/>
      <w:r w:rsidR="00743799">
        <w:rPr>
          <w:rFonts w:ascii="Arial" w:eastAsia="Arial" w:hAnsi="Arial" w:cs="Arial"/>
          <w:sz w:val="20"/>
          <w:szCs w:val="20"/>
        </w:rPr>
        <w:t>Sechen</w:t>
      </w:r>
      <w:proofErr w:type="spellEnd"/>
      <w:r w:rsidR="00743799">
        <w:rPr>
          <w:rFonts w:ascii="Arial" w:eastAsia="Arial" w:hAnsi="Arial" w:cs="Arial"/>
          <w:sz w:val="20"/>
          <w:szCs w:val="20"/>
        </w:rPr>
        <w:t xml:space="preserve">, V. Srinivas, W. Swartz, D. Sylvester, D. Urquhart, L. Wang, M. Woo and B. Xu, </w:t>
      </w:r>
      <w:r w:rsidR="00743799">
        <w:rPr>
          <w:rStyle w:val="Strong1"/>
          <w:rFonts w:ascii="Arial" w:eastAsia="Arial" w:hAnsi="Arial" w:cs="Arial"/>
          <w:b/>
          <w:bCs/>
          <w:sz w:val="20"/>
          <w:szCs w:val="20"/>
        </w:rPr>
        <w:t>"</w:t>
      </w:r>
      <w:proofErr w:type="spellStart"/>
      <w:r w:rsidR="00743799">
        <w:rPr>
          <w:rStyle w:val="Strong1"/>
          <w:rFonts w:ascii="Arial" w:eastAsia="Arial" w:hAnsi="Arial" w:cs="Arial"/>
          <w:b/>
          <w:bCs/>
          <w:sz w:val="20"/>
          <w:szCs w:val="20"/>
        </w:rPr>
        <w:t>OpenROAD</w:t>
      </w:r>
      <w:proofErr w:type="spellEnd"/>
      <w:r w:rsidR="00743799">
        <w:rPr>
          <w:rStyle w:val="Strong1"/>
          <w:rFonts w:ascii="Arial" w:eastAsia="Arial" w:hAnsi="Arial" w:cs="Arial"/>
          <w:b/>
          <w:bCs/>
          <w:sz w:val="20"/>
          <w:szCs w:val="20"/>
        </w:rPr>
        <w:t>: Toward a Self- Driving, Open-Source Digital Layout Implementation Tool Chain"</w:t>
      </w:r>
      <w:r w:rsidR="00743799">
        <w:rPr>
          <w:rFonts w:ascii="Arial" w:eastAsia="Arial" w:hAnsi="Arial" w:cs="Arial"/>
          <w:sz w:val="20"/>
          <w:szCs w:val="20"/>
        </w:rPr>
        <w:t xml:space="preserve">, </w:t>
      </w:r>
      <w:r w:rsidR="00743799" w:rsidRPr="00C277A5">
        <w:rPr>
          <w:rFonts w:ascii="Arial" w:eastAsia="Arial" w:hAnsi="Arial" w:cs="Arial"/>
          <w:i/>
          <w:iCs/>
          <w:sz w:val="20"/>
          <w:szCs w:val="20"/>
        </w:rPr>
        <w:t>Proc. Government Microcircuit Applications and Critical Technology Conference</w:t>
      </w:r>
      <w:r w:rsidR="00743799">
        <w:rPr>
          <w:rFonts w:ascii="Arial" w:eastAsia="Arial" w:hAnsi="Arial" w:cs="Arial"/>
          <w:sz w:val="20"/>
          <w:szCs w:val="20"/>
        </w:rPr>
        <w:t>, 2019, pp. 1105-1110.</w:t>
      </w:r>
    </w:p>
    <w:p w14:paraId="189A1525" w14:textId="27B67316" w:rsidR="00CD6332" w:rsidRDefault="007D756E" w:rsidP="00182294">
      <w:pPr>
        <w:pStyle w:val="ulli"/>
        <w:numPr>
          <w:ilvl w:val="0"/>
          <w:numId w:val="8"/>
        </w:numPr>
        <w:spacing w:after="240" w:line="260" w:lineRule="atLeast"/>
        <w:rPr>
          <w:rFonts w:ascii="Arial" w:eastAsia="Arial" w:hAnsi="Arial" w:cs="Arial"/>
          <w:sz w:val="20"/>
          <w:szCs w:val="20"/>
        </w:rPr>
      </w:pPr>
      <w:r w:rsidRPr="007D756E">
        <w:rPr>
          <w:rStyle w:val="Strong1"/>
          <w:rFonts w:ascii="Arial" w:eastAsia="Arial" w:hAnsi="Arial" w:cs="Arial"/>
          <w:sz w:val="20"/>
          <w:szCs w:val="20"/>
        </w:rPr>
        <w:t>[C</w:t>
      </w:r>
      <w:r>
        <w:rPr>
          <w:rStyle w:val="Strong1"/>
          <w:rFonts w:ascii="Arial" w:eastAsia="Arial" w:hAnsi="Arial" w:cs="Arial"/>
          <w:sz w:val="20"/>
          <w:szCs w:val="20"/>
        </w:rPr>
        <w:t>3</w:t>
      </w:r>
      <w:r w:rsidRPr="007D756E">
        <w:rPr>
          <w:rStyle w:val="Strong1"/>
          <w:rFonts w:ascii="Arial" w:eastAsia="Arial" w:hAnsi="Arial" w:cs="Arial"/>
          <w:sz w:val="20"/>
          <w:szCs w:val="20"/>
        </w:rPr>
        <w:t>]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743799">
        <w:rPr>
          <w:rFonts w:ascii="Arial" w:eastAsia="Arial" w:hAnsi="Arial" w:cs="Arial"/>
          <w:sz w:val="20"/>
          <w:szCs w:val="20"/>
        </w:rPr>
        <w:t xml:space="preserve">S. Heo, A. B. Kahng, </w:t>
      </w:r>
      <w:r w:rsidR="009D0DCF"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="00743799">
        <w:rPr>
          <w:rFonts w:ascii="Arial" w:eastAsia="Arial" w:hAnsi="Arial" w:cs="Arial"/>
          <w:sz w:val="20"/>
          <w:szCs w:val="20"/>
        </w:rPr>
        <w:t xml:space="preserve">, L. Wang and C. Yang </w:t>
      </w:r>
      <w:r w:rsidR="00743799">
        <w:rPr>
          <w:rStyle w:val="Strong1"/>
          <w:rFonts w:ascii="Arial" w:eastAsia="Arial" w:hAnsi="Arial" w:cs="Arial"/>
          <w:b/>
          <w:bCs/>
          <w:sz w:val="20"/>
          <w:szCs w:val="20"/>
        </w:rPr>
        <w:t>"Detailed Placement for IR Drop Mitigation by Power Staple Insertion in Sub-10nm"</w:t>
      </w:r>
      <w:r w:rsidR="00743799">
        <w:rPr>
          <w:rFonts w:ascii="Arial" w:eastAsia="Arial" w:hAnsi="Arial" w:cs="Arial"/>
          <w:sz w:val="20"/>
          <w:szCs w:val="20"/>
        </w:rPr>
        <w:t xml:space="preserve">, </w:t>
      </w:r>
      <w:r w:rsidR="00743799" w:rsidRPr="00C277A5">
        <w:rPr>
          <w:rFonts w:ascii="Arial" w:eastAsia="Arial" w:hAnsi="Arial" w:cs="Arial"/>
          <w:i/>
          <w:iCs/>
          <w:sz w:val="20"/>
          <w:szCs w:val="20"/>
        </w:rPr>
        <w:t xml:space="preserve">Proc. </w:t>
      </w:r>
      <w:r w:rsidR="00ED6AFC" w:rsidRPr="00C277A5">
        <w:rPr>
          <w:rFonts w:ascii="Arial" w:eastAsia="Arial" w:hAnsi="Arial" w:cs="Arial"/>
          <w:i/>
          <w:iCs/>
          <w:sz w:val="20"/>
          <w:szCs w:val="20"/>
        </w:rPr>
        <w:t xml:space="preserve">ACM/IEEE </w:t>
      </w:r>
      <w:r w:rsidR="00743799" w:rsidRPr="00C277A5">
        <w:rPr>
          <w:rFonts w:ascii="Arial" w:eastAsia="Arial" w:hAnsi="Arial" w:cs="Arial"/>
          <w:i/>
          <w:iCs/>
          <w:sz w:val="20"/>
          <w:szCs w:val="20"/>
        </w:rPr>
        <w:t>Design, Automation and Test in Europe</w:t>
      </w:r>
      <w:r w:rsidR="00743799">
        <w:rPr>
          <w:rFonts w:ascii="Arial" w:eastAsia="Arial" w:hAnsi="Arial" w:cs="Arial"/>
          <w:sz w:val="20"/>
          <w:szCs w:val="20"/>
        </w:rPr>
        <w:t>, 2019, pp. 824-829.</w:t>
      </w:r>
    </w:p>
    <w:p w14:paraId="6A29DC05" w14:textId="094AB0FA" w:rsidR="00CD6332" w:rsidRDefault="007D756E" w:rsidP="00182294">
      <w:pPr>
        <w:pStyle w:val="ulli"/>
        <w:numPr>
          <w:ilvl w:val="0"/>
          <w:numId w:val="8"/>
        </w:numPr>
        <w:spacing w:after="240" w:line="260" w:lineRule="atLeast"/>
        <w:rPr>
          <w:rFonts w:ascii="Arial" w:eastAsia="Arial" w:hAnsi="Arial" w:cs="Arial"/>
          <w:sz w:val="20"/>
          <w:szCs w:val="20"/>
        </w:rPr>
      </w:pPr>
      <w:r w:rsidRPr="007D756E">
        <w:rPr>
          <w:rStyle w:val="Strong1"/>
          <w:rFonts w:ascii="Arial" w:eastAsia="Arial" w:hAnsi="Arial" w:cs="Arial"/>
          <w:sz w:val="20"/>
          <w:szCs w:val="20"/>
        </w:rPr>
        <w:t>[C</w:t>
      </w:r>
      <w:r>
        <w:rPr>
          <w:rStyle w:val="Strong1"/>
          <w:rFonts w:ascii="Arial" w:eastAsia="Arial" w:hAnsi="Arial" w:cs="Arial"/>
          <w:sz w:val="20"/>
          <w:szCs w:val="20"/>
        </w:rPr>
        <w:t>2</w:t>
      </w:r>
      <w:r w:rsidRPr="007D756E">
        <w:rPr>
          <w:rStyle w:val="Strong1"/>
          <w:rFonts w:ascii="Arial" w:eastAsia="Arial" w:hAnsi="Arial" w:cs="Arial"/>
          <w:sz w:val="20"/>
          <w:szCs w:val="20"/>
        </w:rPr>
        <w:t>]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743799">
        <w:rPr>
          <w:rFonts w:ascii="Arial" w:eastAsia="Arial" w:hAnsi="Arial" w:cs="Arial"/>
          <w:sz w:val="20"/>
          <w:szCs w:val="20"/>
        </w:rPr>
        <w:t>S.</w:t>
      </w:r>
      <w:r w:rsidR="007D3761">
        <w:rPr>
          <w:rFonts w:ascii="Arial" w:eastAsia="Arial" w:hAnsi="Arial" w:cs="Arial"/>
          <w:sz w:val="20"/>
          <w:szCs w:val="20"/>
        </w:rPr>
        <w:t xml:space="preserve"> Heo</w:t>
      </w:r>
      <w:r w:rsidR="00743799">
        <w:rPr>
          <w:rFonts w:ascii="Arial" w:eastAsia="Arial" w:hAnsi="Arial" w:cs="Arial"/>
          <w:sz w:val="20"/>
          <w:szCs w:val="20"/>
        </w:rPr>
        <w:t xml:space="preserve">, A. B. Kahng, </w:t>
      </w:r>
      <w:r w:rsidR="009D0DCF"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="009D0DCF">
        <w:rPr>
          <w:rFonts w:ascii="Arial" w:eastAsia="Arial" w:hAnsi="Arial" w:cs="Arial"/>
          <w:sz w:val="20"/>
          <w:szCs w:val="20"/>
        </w:rPr>
        <w:t xml:space="preserve"> </w:t>
      </w:r>
      <w:r w:rsidR="00743799">
        <w:rPr>
          <w:rFonts w:ascii="Arial" w:eastAsia="Arial" w:hAnsi="Arial" w:cs="Arial"/>
          <w:sz w:val="20"/>
          <w:szCs w:val="20"/>
        </w:rPr>
        <w:t xml:space="preserve">and L. Wang, </w:t>
      </w:r>
      <w:r w:rsidR="00743799">
        <w:rPr>
          <w:rStyle w:val="Strong1"/>
          <w:rFonts w:ascii="Arial" w:eastAsia="Arial" w:hAnsi="Arial" w:cs="Arial"/>
          <w:b/>
          <w:bCs/>
          <w:sz w:val="20"/>
          <w:szCs w:val="20"/>
        </w:rPr>
        <w:t>"Diffusion Break-Aware Leakage Power Optimization and Detailed Placement in Sub-10nm VLSI"</w:t>
      </w:r>
      <w:r w:rsidR="00743799">
        <w:rPr>
          <w:rFonts w:ascii="Arial" w:eastAsia="Arial" w:hAnsi="Arial" w:cs="Arial"/>
          <w:sz w:val="20"/>
          <w:szCs w:val="20"/>
        </w:rPr>
        <w:t xml:space="preserve">, </w:t>
      </w:r>
      <w:r w:rsidR="00743799" w:rsidRPr="00C277A5">
        <w:rPr>
          <w:rFonts w:ascii="Arial" w:eastAsia="Arial" w:hAnsi="Arial" w:cs="Arial"/>
          <w:i/>
          <w:iCs/>
          <w:sz w:val="20"/>
          <w:szCs w:val="20"/>
        </w:rPr>
        <w:t>Proc.</w:t>
      </w:r>
      <w:r w:rsidR="00ED6AFC" w:rsidRPr="00C277A5">
        <w:rPr>
          <w:rFonts w:ascii="Arial" w:eastAsia="Arial" w:hAnsi="Arial" w:cs="Arial"/>
          <w:i/>
          <w:iCs/>
          <w:sz w:val="20"/>
          <w:szCs w:val="20"/>
        </w:rPr>
        <w:t xml:space="preserve"> ACM/IEEE </w:t>
      </w:r>
      <w:r w:rsidR="00743799" w:rsidRPr="00C277A5">
        <w:rPr>
          <w:rFonts w:ascii="Arial" w:eastAsia="Arial" w:hAnsi="Arial" w:cs="Arial"/>
          <w:i/>
          <w:iCs/>
          <w:sz w:val="20"/>
          <w:szCs w:val="20"/>
        </w:rPr>
        <w:t>Asia and South Pacific Design Automation Conference</w:t>
      </w:r>
      <w:r w:rsidR="00743799">
        <w:rPr>
          <w:rFonts w:ascii="Arial" w:eastAsia="Arial" w:hAnsi="Arial" w:cs="Arial"/>
          <w:sz w:val="20"/>
          <w:szCs w:val="20"/>
        </w:rPr>
        <w:t xml:space="preserve">, 2019, pp. 550-556. </w:t>
      </w:r>
      <w:r w:rsidR="00743799">
        <w:rPr>
          <w:rStyle w:val="Strong1"/>
          <w:rFonts w:ascii="Arial" w:eastAsia="Arial" w:hAnsi="Arial" w:cs="Arial"/>
          <w:b/>
          <w:bCs/>
          <w:sz w:val="20"/>
          <w:szCs w:val="20"/>
        </w:rPr>
        <w:t>(</w:t>
      </w:r>
      <w:r w:rsidR="007F5A67">
        <w:rPr>
          <w:rStyle w:val="Strong1"/>
          <w:rFonts w:ascii="Arial" w:eastAsia="Arial" w:hAnsi="Arial" w:cs="Arial"/>
          <w:b/>
          <w:bCs/>
          <w:sz w:val="20"/>
          <w:szCs w:val="20"/>
        </w:rPr>
        <w:t>N</w:t>
      </w:r>
      <w:r w:rsidR="00743799">
        <w:rPr>
          <w:rStyle w:val="Strong1"/>
          <w:rFonts w:ascii="Arial" w:eastAsia="Arial" w:hAnsi="Arial" w:cs="Arial"/>
          <w:b/>
          <w:bCs/>
          <w:sz w:val="20"/>
          <w:szCs w:val="20"/>
        </w:rPr>
        <w:t>ominated for Best Paper award)</w:t>
      </w:r>
    </w:p>
    <w:p w14:paraId="62EA92C4" w14:textId="27FD0475" w:rsidR="00CD6332" w:rsidRDefault="007D756E" w:rsidP="00182294">
      <w:pPr>
        <w:pStyle w:val="ulli"/>
        <w:numPr>
          <w:ilvl w:val="0"/>
          <w:numId w:val="8"/>
        </w:numPr>
        <w:spacing w:after="240" w:line="260" w:lineRule="atLeast"/>
        <w:rPr>
          <w:rFonts w:ascii="Arial" w:eastAsia="Arial" w:hAnsi="Arial" w:cs="Arial"/>
          <w:sz w:val="20"/>
          <w:szCs w:val="20"/>
        </w:rPr>
      </w:pPr>
      <w:r w:rsidRPr="007D756E">
        <w:rPr>
          <w:rStyle w:val="Strong1"/>
          <w:rFonts w:ascii="Arial" w:eastAsia="Arial" w:hAnsi="Arial" w:cs="Arial"/>
          <w:sz w:val="20"/>
          <w:szCs w:val="20"/>
        </w:rPr>
        <w:t>[C1]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9D0DCF"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="00743799">
        <w:rPr>
          <w:rFonts w:ascii="Arial" w:eastAsia="Arial" w:hAnsi="Arial" w:cs="Arial"/>
          <w:sz w:val="20"/>
          <w:szCs w:val="20"/>
        </w:rPr>
        <w:t>, C</w:t>
      </w:r>
      <w:r w:rsidR="00CF7700">
        <w:rPr>
          <w:rFonts w:ascii="Arial" w:eastAsia="Arial" w:hAnsi="Arial" w:cs="Arial"/>
          <w:sz w:val="20"/>
          <w:szCs w:val="20"/>
        </w:rPr>
        <w:t>.</w:t>
      </w:r>
      <w:r w:rsidR="00743799">
        <w:rPr>
          <w:rFonts w:ascii="Arial" w:eastAsia="Arial" w:hAnsi="Arial" w:cs="Arial"/>
          <w:sz w:val="20"/>
          <w:szCs w:val="20"/>
        </w:rPr>
        <w:t xml:space="preserve">-M. Kyung, K. Yi, </w:t>
      </w:r>
      <w:r w:rsidR="00743799">
        <w:rPr>
          <w:rStyle w:val="Strong1"/>
          <w:rFonts w:ascii="Arial" w:eastAsia="Arial" w:hAnsi="Arial" w:cs="Arial"/>
          <w:b/>
          <w:bCs/>
          <w:sz w:val="20"/>
          <w:szCs w:val="20"/>
        </w:rPr>
        <w:t>"An Energy Management Scheme for Solar-Powered Wireless Visual Sensor Networks Toward Uninterrupted Operations"</w:t>
      </w:r>
      <w:r w:rsidR="00743799">
        <w:rPr>
          <w:rFonts w:ascii="Arial" w:eastAsia="Arial" w:hAnsi="Arial" w:cs="Arial"/>
          <w:sz w:val="20"/>
          <w:szCs w:val="20"/>
        </w:rPr>
        <w:t xml:space="preserve">, </w:t>
      </w:r>
      <w:r w:rsidR="00743799" w:rsidRPr="00C277A5">
        <w:rPr>
          <w:rFonts w:ascii="Arial" w:eastAsia="Arial" w:hAnsi="Arial" w:cs="Arial"/>
          <w:i/>
          <w:iCs/>
          <w:sz w:val="20"/>
          <w:szCs w:val="20"/>
        </w:rPr>
        <w:t>Proc.</w:t>
      </w:r>
      <w:r w:rsidR="00ED6AFC" w:rsidRPr="00C277A5">
        <w:rPr>
          <w:rFonts w:ascii="Arial" w:eastAsia="Arial" w:hAnsi="Arial" w:cs="Arial"/>
          <w:i/>
          <w:iCs/>
          <w:sz w:val="20"/>
          <w:szCs w:val="20"/>
        </w:rPr>
        <w:t xml:space="preserve"> IEEE</w:t>
      </w:r>
      <w:r w:rsidR="00743799" w:rsidRPr="00C277A5">
        <w:rPr>
          <w:rFonts w:ascii="Arial" w:eastAsia="Arial" w:hAnsi="Arial" w:cs="Arial"/>
          <w:i/>
          <w:iCs/>
          <w:sz w:val="20"/>
          <w:szCs w:val="20"/>
        </w:rPr>
        <w:t xml:space="preserve"> International SoC Design Conference</w:t>
      </w:r>
      <w:r w:rsidR="00743799">
        <w:rPr>
          <w:rFonts w:ascii="Arial" w:eastAsia="Arial" w:hAnsi="Arial" w:cs="Arial"/>
          <w:sz w:val="20"/>
          <w:szCs w:val="20"/>
        </w:rPr>
        <w:t>, 2013, pp. 23-26.</w:t>
      </w:r>
    </w:p>
    <w:p w14:paraId="1FD2FE4E" w14:textId="36F528C4" w:rsidR="00D169B8" w:rsidRDefault="00D169B8" w:rsidP="00D169B8">
      <w:pPr>
        <w:pStyle w:val="ulli"/>
        <w:spacing w:after="240" w:line="260" w:lineRule="atLeast"/>
        <w:rPr>
          <w:rFonts w:ascii="Arial" w:eastAsia="Arial" w:hAnsi="Arial" w:cs="Arial"/>
          <w:sz w:val="20"/>
          <w:szCs w:val="20"/>
        </w:rPr>
      </w:pPr>
    </w:p>
    <w:p w14:paraId="39C8C137" w14:textId="6C20EE4F" w:rsidR="00D169B8" w:rsidRPr="007D756E" w:rsidRDefault="00D169B8" w:rsidP="00D169B8">
      <w:pPr>
        <w:pStyle w:val="p"/>
        <w:spacing w:after="240" w:line="26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Talk</w:t>
      </w:r>
    </w:p>
    <w:p w14:paraId="5D3A2B61" w14:textId="3A896F55" w:rsidR="005E08E3" w:rsidRPr="009D0DCF" w:rsidRDefault="005E08E3" w:rsidP="005E08E3">
      <w:pPr>
        <w:pStyle w:val="ulli"/>
        <w:numPr>
          <w:ilvl w:val="0"/>
          <w:numId w:val="9"/>
        </w:numPr>
        <w:spacing w:after="240"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</w:rPr>
      </w:pPr>
      <w:r w:rsidRPr="009D0DCF">
        <w:rPr>
          <w:rStyle w:val="Strong1"/>
          <w:rFonts w:ascii="Arial" w:eastAsia="Arial" w:hAnsi="Arial" w:cs="Arial"/>
          <w:sz w:val="20"/>
          <w:szCs w:val="20"/>
        </w:rPr>
        <w:t>[</w:t>
      </w:r>
      <w:r>
        <w:rPr>
          <w:rStyle w:val="Strong1"/>
          <w:rFonts w:ascii="Arial" w:eastAsia="Arial" w:hAnsi="Arial" w:cs="Arial"/>
          <w:sz w:val="20"/>
          <w:szCs w:val="20"/>
        </w:rPr>
        <w:t>T5</w:t>
      </w:r>
      <w:r w:rsidRPr="009D0DCF">
        <w:rPr>
          <w:rStyle w:val="Strong1"/>
          <w:rFonts w:ascii="Arial" w:eastAsia="Arial" w:hAnsi="Arial" w:cs="Arial"/>
          <w:sz w:val="20"/>
          <w:szCs w:val="20"/>
        </w:rPr>
        <w:t xml:space="preserve">] C. Chidambaram, A. B. Kahng, </w:t>
      </w:r>
      <w:r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Pr="009D0DCF">
        <w:rPr>
          <w:rStyle w:val="Strong1"/>
          <w:rFonts w:ascii="Arial" w:eastAsia="Arial" w:hAnsi="Arial" w:cs="Arial"/>
          <w:sz w:val="20"/>
          <w:szCs w:val="20"/>
        </w:rPr>
        <w:t xml:space="preserve">, G. </w:t>
      </w:r>
      <w:proofErr w:type="spellStart"/>
      <w:r w:rsidRPr="009D0DCF">
        <w:rPr>
          <w:rStyle w:val="Strong1"/>
          <w:rFonts w:ascii="Arial" w:eastAsia="Arial" w:hAnsi="Arial" w:cs="Arial"/>
          <w:sz w:val="20"/>
          <w:szCs w:val="20"/>
        </w:rPr>
        <w:t>Nallapati</w:t>
      </w:r>
      <w:proofErr w:type="spellEnd"/>
      <w:r w:rsidRPr="009D0DCF">
        <w:rPr>
          <w:rStyle w:val="Strong1"/>
          <w:rFonts w:ascii="Arial" w:eastAsia="Arial" w:hAnsi="Arial" w:cs="Arial"/>
          <w:sz w:val="20"/>
          <w:szCs w:val="20"/>
        </w:rPr>
        <w:t>, S. C. Song and M. Woo, "</w:t>
      </w:r>
      <w:r w:rsidRPr="009D0DCF">
        <w:rPr>
          <w:rStyle w:val="Strong1"/>
          <w:rFonts w:ascii="Arial" w:eastAsia="Arial" w:hAnsi="Arial" w:cs="Arial"/>
          <w:b/>
          <w:bCs/>
          <w:sz w:val="20"/>
          <w:szCs w:val="20"/>
        </w:rPr>
        <w:t>A Novel Framework for DTCO: Fast and Automatic Routability Assessment with Machine Learning for Sub-3nm Technology Options</w:t>
      </w:r>
      <w:r w:rsidRPr="009D0DCF">
        <w:rPr>
          <w:rStyle w:val="Strong1"/>
          <w:rFonts w:ascii="Arial" w:eastAsia="Arial" w:hAnsi="Arial" w:cs="Arial"/>
          <w:sz w:val="20"/>
          <w:szCs w:val="20"/>
        </w:rPr>
        <w:t xml:space="preserve">", </w:t>
      </w:r>
      <w:r w:rsidRPr="009D0DCF">
        <w:rPr>
          <w:rStyle w:val="Strong1"/>
          <w:rFonts w:ascii="Arial" w:eastAsia="Arial" w:hAnsi="Arial" w:cs="Arial"/>
          <w:i/>
          <w:iCs/>
          <w:sz w:val="20"/>
          <w:szCs w:val="20"/>
        </w:rPr>
        <w:t>IEEE Symposium on VLSI Technology</w:t>
      </w:r>
      <w:r w:rsidRPr="009D0DCF">
        <w:rPr>
          <w:rStyle w:val="Strong1"/>
          <w:rFonts w:ascii="Arial" w:eastAsia="Arial" w:hAnsi="Arial" w:cs="Arial"/>
          <w:sz w:val="20"/>
          <w:szCs w:val="20"/>
        </w:rPr>
        <w:t xml:space="preserve">, </w:t>
      </w:r>
      <w:r>
        <w:rPr>
          <w:rStyle w:val="Strong1"/>
          <w:rFonts w:ascii="Arial" w:eastAsia="Arial" w:hAnsi="Arial" w:cs="Arial"/>
          <w:sz w:val="20"/>
          <w:szCs w:val="20"/>
        </w:rPr>
        <w:t xml:space="preserve">June </w:t>
      </w:r>
      <w:r w:rsidRPr="009D0DCF">
        <w:rPr>
          <w:rStyle w:val="Strong1"/>
          <w:rFonts w:ascii="Arial" w:eastAsia="Arial" w:hAnsi="Arial" w:cs="Arial"/>
          <w:sz w:val="20"/>
          <w:szCs w:val="20"/>
        </w:rPr>
        <w:t>2021</w:t>
      </w:r>
      <w:r>
        <w:rPr>
          <w:rStyle w:val="Strong1"/>
          <w:rFonts w:ascii="Arial" w:eastAsia="Arial" w:hAnsi="Arial" w:cs="Arial"/>
          <w:sz w:val="20"/>
          <w:szCs w:val="20"/>
        </w:rPr>
        <w:t>.</w:t>
      </w:r>
      <w:r w:rsidRPr="009D0DCF">
        <w:rPr>
          <w:rStyle w:val="Strong1"/>
          <w:rFonts w:ascii="Arial" w:eastAsia="Arial" w:hAnsi="Arial" w:cs="Arial"/>
          <w:sz w:val="20"/>
          <w:szCs w:val="20"/>
        </w:rPr>
        <w:t xml:space="preserve"> </w:t>
      </w:r>
    </w:p>
    <w:p w14:paraId="61A1700F" w14:textId="4814AF5D" w:rsidR="005E08E3" w:rsidRPr="00BC44B7" w:rsidRDefault="005E08E3" w:rsidP="005E08E3">
      <w:pPr>
        <w:pStyle w:val="ulli"/>
        <w:numPr>
          <w:ilvl w:val="0"/>
          <w:numId w:val="9"/>
        </w:numPr>
        <w:spacing w:after="240" w:line="260" w:lineRule="atLeast"/>
        <w:rPr>
          <w:rFonts w:ascii="Arial" w:eastAsia="Arial" w:hAnsi="Arial" w:cs="Arial"/>
          <w:b/>
          <w:bCs/>
          <w:sz w:val="20"/>
          <w:szCs w:val="20"/>
        </w:rPr>
      </w:pPr>
      <w:r w:rsidRPr="007D756E">
        <w:rPr>
          <w:rStyle w:val="Strong1"/>
          <w:rFonts w:ascii="Arial" w:eastAsia="Arial" w:hAnsi="Arial" w:cs="Arial"/>
          <w:sz w:val="20"/>
          <w:szCs w:val="20"/>
        </w:rPr>
        <w:lastRenderedPageBreak/>
        <w:t>[</w:t>
      </w:r>
      <w:r>
        <w:rPr>
          <w:rStyle w:val="Strong1"/>
          <w:rFonts w:ascii="Arial" w:eastAsia="Arial" w:hAnsi="Arial" w:cs="Arial"/>
          <w:sz w:val="20"/>
          <w:szCs w:val="20"/>
        </w:rPr>
        <w:t>T4</w:t>
      </w:r>
      <w:r w:rsidRPr="007D756E">
        <w:rPr>
          <w:rStyle w:val="Strong1"/>
          <w:rFonts w:ascii="Arial" w:eastAsia="Arial" w:hAnsi="Arial" w:cs="Arial"/>
          <w:sz w:val="20"/>
          <w:szCs w:val="20"/>
        </w:rPr>
        <w:t>]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H. Fatemi, A. B. Kahng, </w:t>
      </w:r>
      <w:r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>
        <w:rPr>
          <w:rFonts w:ascii="Arial" w:eastAsia="Arial" w:hAnsi="Arial" w:cs="Arial"/>
          <w:sz w:val="20"/>
          <w:szCs w:val="20"/>
        </w:rPr>
        <w:t xml:space="preserve"> and J. </w:t>
      </w:r>
      <w:r w:rsidRPr="007D756E">
        <w:rPr>
          <w:rFonts w:ascii="Arial" w:eastAsia="Arial" w:hAnsi="Arial" w:cs="Arial"/>
          <w:sz w:val="20"/>
          <w:szCs w:val="20"/>
        </w:rPr>
        <w:t xml:space="preserve">Pineda de </w:t>
      </w:r>
      <w:proofErr w:type="spellStart"/>
      <w:r w:rsidRPr="007D756E">
        <w:rPr>
          <w:rFonts w:ascii="Arial" w:eastAsia="Arial" w:hAnsi="Arial" w:cs="Arial"/>
          <w:sz w:val="20"/>
          <w:szCs w:val="20"/>
        </w:rPr>
        <w:t>Gyvez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"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>Optimal Bounded-Skew Steiner Trees to Minimize Maximum k-Active Dynamic Power</w:t>
      </w:r>
      <w:r w:rsidRPr="00BC44B7">
        <w:rPr>
          <w:rStyle w:val="Strong1"/>
          <w:rFonts w:ascii="Arial" w:eastAsia="Arial" w:hAnsi="Arial" w:cs="Arial"/>
          <w:b/>
          <w:bCs/>
          <w:sz w:val="20"/>
          <w:szCs w:val="20"/>
        </w:rPr>
        <w:t>"</w:t>
      </w:r>
      <w:r w:rsidRPr="00BC44B7">
        <w:rPr>
          <w:rFonts w:ascii="Arial" w:eastAsia="Arial" w:hAnsi="Arial" w:cs="Arial"/>
          <w:sz w:val="20"/>
          <w:szCs w:val="20"/>
        </w:rPr>
        <w:t xml:space="preserve">, </w:t>
      </w:r>
      <w:r w:rsidRPr="007D756E">
        <w:rPr>
          <w:rFonts w:ascii="Arial" w:eastAsia="Arial" w:hAnsi="Arial" w:cs="Arial"/>
          <w:i/>
          <w:iCs/>
          <w:sz w:val="20"/>
          <w:szCs w:val="20"/>
        </w:rPr>
        <w:t>ACM/IEEE International Workshop on System-Level Interconnect Problems and Pathfinding</w:t>
      </w:r>
      <w:r w:rsidRPr="00BC44B7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November </w:t>
      </w:r>
      <w:r w:rsidRPr="00BC44B7"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sz w:val="20"/>
          <w:szCs w:val="20"/>
        </w:rPr>
        <w:t>20</w:t>
      </w:r>
      <w:r w:rsidRPr="00BC44B7">
        <w:rPr>
          <w:rFonts w:ascii="Arial" w:eastAsia="Arial" w:hAnsi="Arial" w:cs="Arial"/>
          <w:sz w:val="20"/>
          <w:szCs w:val="20"/>
        </w:rPr>
        <w:t>.</w:t>
      </w:r>
    </w:p>
    <w:p w14:paraId="0271F4F2" w14:textId="7B32D98C" w:rsidR="005E08E3" w:rsidRPr="005E08E3" w:rsidRDefault="005E08E3" w:rsidP="007B07EF">
      <w:pPr>
        <w:pStyle w:val="ulli"/>
        <w:numPr>
          <w:ilvl w:val="0"/>
          <w:numId w:val="9"/>
        </w:numPr>
        <w:spacing w:after="240" w:line="260" w:lineRule="atLeast"/>
        <w:rPr>
          <w:rFonts w:ascii="Arial" w:eastAsia="Arial" w:hAnsi="Arial" w:cs="Arial"/>
          <w:sz w:val="20"/>
          <w:szCs w:val="20"/>
        </w:rPr>
      </w:pPr>
      <w:r w:rsidRPr="005E08E3">
        <w:rPr>
          <w:rStyle w:val="Strong1"/>
          <w:rFonts w:ascii="Arial" w:eastAsia="Arial" w:hAnsi="Arial" w:cs="Arial"/>
          <w:sz w:val="20"/>
          <w:szCs w:val="20"/>
        </w:rPr>
        <w:t>[T</w:t>
      </w:r>
      <w:r w:rsidRPr="005E08E3">
        <w:rPr>
          <w:rStyle w:val="Strong1"/>
          <w:rFonts w:ascii="Arial" w:eastAsia="Arial" w:hAnsi="Arial" w:cs="Arial"/>
          <w:sz w:val="20"/>
          <w:szCs w:val="20"/>
        </w:rPr>
        <w:t>3</w:t>
      </w:r>
      <w:r w:rsidRPr="005E08E3">
        <w:rPr>
          <w:rStyle w:val="Strong1"/>
          <w:rFonts w:ascii="Arial" w:eastAsia="Arial" w:hAnsi="Arial" w:cs="Arial"/>
          <w:sz w:val="20"/>
          <w:szCs w:val="20"/>
        </w:rPr>
        <w:t>]</w:t>
      </w:r>
      <w:r w:rsidRPr="005E08E3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5E08E3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</w:t>
      </w:r>
      <w:r w:rsidRPr="005E08E3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</w:t>
      </w:r>
      <w:r w:rsidRPr="00CF7700">
        <w:rPr>
          <w:rStyle w:val="Strong1"/>
          <w:rFonts w:ascii="Arial" w:eastAsia="Arial" w:hAnsi="Arial" w:cs="Arial"/>
          <w:sz w:val="20"/>
          <w:szCs w:val="20"/>
        </w:rPr>
        <w:t>,</w:t>
      </w:r>
      <w:r w:rsidRPr="005E08E3">
        <w:rPr>
          <w:rFonts w:ascii="Arial" w:eastAsia="Arial" w:hAnsi="Arial" w:cs="Arial"/>
          <w:sz w:val="20"/>
          <w:szCs w:val="20"/>
        </w:rPr>
        <w:t xml:space="preserve"> </w:t>
      </w:r>
      <w:r w:rsidRPr="005E08E3">
        <w:rPr>
          <w:rFonts w:ascii="Arial" w:hAnsi="Arial" w:cs="Arial"/>
          <w:sz w:val="20"/>
          <w:szCs w:val="20"/>
        </w:rPr>
        <w:t>“P</w:t>
      </w:r>
      <w:r w:rsidRPr="005E08E3">
        <w:rPr>
          <w:rStyle w:val="Strong1"/>
          <w:rFonts w:ascii="Arial" w:eastAsia="Arial" w:hAnsi="Arial" w:cs="Arial"/>
          <w:b/>
          <w:bCs/>
          <w:sz w:val="20"/>
          <w:szCs w:val="20"/>
        </w:rPr>
        <w:t>ROBE2.0: A Systematic Framework for</w:t>
      </w:r>
      <w:r w:rsidRPr="005E08E3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5E08E3">
        <w:rPr>
          <w:rStyle w:val="Strong1"/>
          <w:rFonts w:ascii="Arial" w:eastAsia="Arial" w:hAnsi="Arial" w:cs="Arial"/>
          <w:b/>
          <w:bCs/>
          <w:sz w:val="20"/>
          <w:szCs w:val="20"/>
        </w:rPr>
        <w:t>Routability Assessment from Technology</w:t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5E08E3">
        <w:rPr>
          <w:rStyle w:val="Strong1"/>
          <w:rFonts w:ascii="Arial" w:eastAsia="Arial" w:hAnsi="Arial" w:cs="Arial"/>
          <w:b/>
          <w:bCs/>
          <w:sz w:val="20"/>
          <w:szCs w:val="20"/>
        </w:rPr>
        <w:t>to Design in Sub-7nm Nodes"</w:t>
      </w:r>
      <w:r w:rsidRPr="005E08E3">
        <w:rPr>
          <w:rFonts w:ascii="Arial" w:eastAsia="Arial" w:hAnsi="Arial" w:cs="Arial"/>
          <w:sz w:val="20"/>
          <w:szCs w:val="20"/>
        </w:rPr>
        <w:t xml:space="preserve">, </w:t>
      </w:r>
      <w:r w:rsidRPr="005E08E3">
        <w:rPr>
          <w:rFonts w:ascii="Arial" w:eastAsia="Arial" w:hAnsi="Arial" w:cs="Arial"/>
          <w:i/>
          <w:iCs/>
          <w:sz w:val="20"/>
          <w:szCs w:val="20"/>
        </w:rPr>
        <w:t>C-DEN Workshop, October</w:t>
      </w:r>
      <w:r w:rsidRPr="005E08E3">
        <w:rPr>
          <w:rFonts w:ascii="Arial" w:eastAsia="Arial" w:hAnsi="Arial" w:cs="Arial"/>
          <w:sz w:val="20"/>
          <w:szCs w:val="20"/>
        </w:rPr>
        <w:t xml:space="preserve"> 20</w:t>
      </w:r>
      <w:r w:rsidRPr="005E08E3">
        <w:rPr>
          <w:rFonts w:ascii="Arial" w:eastAsia="Arial" w:hAnsi="Arial" w:cs="Arial"/>
          <w:sz w:val="20"/>
          <w:szCs w:val="20"/>
        </w:rPr>
        <w:t>20</w:t>
      </w:r>
      <w:r w:rsidRPr="005E08E3">
        <w:rPr>
          <w:rFonts w:ascii="Arial" w:eastAsia="Arial" w:hAnsi="Arial" w:cs="Arial"/>
          <w:sz w:val="20"/>
          <w:szCs w:val="20"/>
        </w:rPr>
        <w:t>.</w:t>
      </w:r>
    </w:p>
    <w:p w14:paraId="15799C0D" w14:textId="1309D0A7" w:rsidR="007F5A67" w:rsidRDefault="007F5A67" w:rsidP="007F5A67">
      <w:pPr>
        <w:pStyle w:val="ulli"/>
        <w:numPr>
          <w:ilvl w:val="0"/>
          <w:numId w:val="9"/>
        </w:numPr>
        <w:spacing w:after="240" w:line="260" w:lineRule="atLeast"/>
        <w:rPr>
          <w:rFonts w:ascii="Arial" w:eastAsia="Arial" w:hAnsi="Arial" w:cs="Arial"/>
          <w:sz w:val="20"/>
          <w:szCs w:val="20"/>
        </w:rPr>
      </w:pPr>
      <w:r w:rsidRPr="007D756E">
        <w:rPr>
          <w:rStyle w:val="Strong1"/>
          <w:rFonts w:ascii="Arial" w:eastAsia="Arial" w:hAnsi="Arial" w:cs="Arial"/>
          <w:sz w:val="20"/>
          <w:szCs w:val="20"/>
        </w:rPr>
        <w:t>[</w:t>
      </w:r>
      <w:r>
        <w:rPr>
          <w:rStyle w:val="Strong1"/>
          <w:rFonts w:ascii="Arial" w:eastAsia="Arial" w:hAnsi="Arial" w:cs="Arial"/>
          <w:sz w:val="20"/>
          <w:szCs w:val="20"/>
        </w:rPr>
        <w:t>T2</w:t>
      </w:r>
      <w:r w:rsidRPr="007D756E">
        <w:rPr>
          <w:rStyle w:val="Strong1"/>
          <w:rFonts w:ascii="Arial" w:eastAsia="Arial" w:hAnsi="Arial" w:cs="Arial"/>
          <w:sz w:val="20"/>
          <w:szCs w:val="20"/>
        </w:rPr>
        <w:t>]</w:t>
      </w:r>
      <w:r w:rsidRPr="007D756E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S. Heo, A. B. Kahng, </w:t>
      </w:r>
      <w:r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>
        <w:rPr>
          <w:rFonts w:ascii="Arial" w:eastAsia="Arial" w:hAnsi="Arial" w:cs="Arial"/>
          <w:sz w:val="20"/>
          <w:szCs w:val="20"/>
        </w:rPr>
        <w:t xml:space="preserve">, L. Wang and C. Yang </w:t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"Detailed Placement for IR Drop Mitigation by Power Staple Insertion in Sub-10nm"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C277A5">
        <w:rPr>
          <w:rFonts w:ascii="Arial" w:eastAsia="Arial" w:hAnsi="Arial" w:cs="Arial"/>
          <w:i/>
          <w:iCs/>
          <w:sz w:val="20"/>
          <w:szCs w:val="20"/>
        </w:rPr>
        <w:t>ACM/IEEE Design, Automation and Test in Europe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5E08E3">
        <w:rPr>
          <w:rFonts w:ascii="Arial" w:eastAsia="Arial" w:hAnsi="Arial" w:cs="Arial"/>
          <w:sz w:val="20"/>
          <w:szCs w:val="20"/>
        </w:rPr>
        <w:t xml:space="preserve">March </w:t>
      </w:r>
      <w:r>
        <w:rPr>
          <w:rFonts w:ascii="Arial" w:eastAsia="Arial" w:hAnsi="Arial" w:cs="Arial"/>
          <w:sz w:val="20"/>
          <w:szCs w:val="20"/>
        </w:rPr>
        <w:t>2019</w:t>
      </w:r>
      <w:r>
        <w:rPr>
          <w:rFonts w:ascii="Arial" w:eastAsia="Arial" w:hAnsi="Arial" w:cs="Arial"/>
          <w:sz w:val="20"/>
          <w:szCs w:val="20"/>
        </w:rPr>
        <w:t>.</w:t>
      </w:r>
    </w:p>
    <w:p w14:paraId="7629B9C5" w14:textId="30002E72" w:rsidR="00D169B8" w:rsidRDefault="00D169B8" w:rsidP="00D169B8">
      <w:pPr>
        <w:pStyle w:val="ulli"/>
        <w:numPr>
          <w:ilvl w:val="0"/>
          <w:numId w:val="9"/>
        </w:numPr>
        <w:spacing w:after="240" w:line="260" w:lineRule="atLeast"/>
        <w:rPr>
          <w:rStyle w:val="Strong1"/>
          <w:rFonts w:ascii="Arial" w:eastAsia="Arial" w:hAnsi="Arial" w:cs="Arial"/>
          <w:sz w:val="20"/>
          <w:szCs w:val="20"/>
        </w:rPr>
      </w:pPr>
      <w:r w:rsidRPr="009D0DCF">
        <w:rPr>
          <w:rStyle w:val="Strong1"/>
          <w:rFonts w:ascii="Arial" w:eastAsia="Arial" w:hAnsi="Arial" w:cs="Arial"/>
          <w:sz w:val="20"/>
          <w:szCs w:val="20"/>
        </w:rPr>
        <w:t>[</w:t>
      </w:r>
      <w:r>
        <w:rPr>
          <w:rStyle w:val="Strong1"/>
          <w:rFonts w:ascii="Arial" w:eastAsia="Arial" w:hAnsi="Arial" w:cs="Arial"/>
          <w:sz w:val="20"/>
          <w:szCs w:val="20"/>
        </w:rPr>
        <w:t>T1</w:t>
      </w:r>
      <w:r w:rsidRPr="009D0DCF">
        <w:rPr>
          <w:rStyle w:val="Strong1"/>
          <w:rFonts w:ascii="Arial" w:eastAsia="Arial" w:hAnsi="Arial" w:cs="Arial"/>
          <w:sz w:val="20"/>
          <w:szCs w:val="20"/>
        </w:rPr>
        <w:t xml:space="preserve">] </w:t>
      </w:r>
      <w:r w:rsidR="007F5A67" w:rsidRPr="007F5A67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="007F5A67">
        <w:rPr>
          <w:rStyle w:val="Strong1"/>
          <w:rFonts w:ascii="Arial" w:eastAsia="Arial" w:hAnsi="Arial" w:cs="Arial"/>
          <w:sz w:val="20"/>
          <w:szCs w:val="20"/>
        </w:rPr>
        <w:t xml:space="preserve">, </w:t>
      </w:r>
      <w:r w:rsidR="007F5A67" w:rsidRPr="007F5A67">
        <w:rPr>
          <w:rStyle w:val="Strong1"/>
          <w:rFonts w:ascii="Arial" w:eastAsia="Arial" w:hAnsi="Arial" w:cs="Arial"/>
          <w:sz w:val="20"/>
          <w:szCs w:val="20"/>
        </w:rPr>
        <w:t xml:space="preserve">“Mixed-Diffusion Break and Power Stapling Optimizations for Improved PPA in 5nm Technology”, </w:t>
      </w:r>
      <w:r w:rsidR="007F5A67" w:rsidRPr="002D4DD8">
        <w:rPr>
          <w:rStyle w:val="Strong1"/>
          <w:rFonts w:ascii="Arial" w:eastAsia="Arial" w:hAnsi="Arial" w:cs="Arial"/>
          <w:i/>
          <w:iCs/>
          <w:sz w:val="20"/>
          <w:szCs w:val="20"/>
        </w:rPr>
        <w:t>C</w:t>
      </w:r>
      <w:r w:rsidR="002D4DD8" w:rsidRPr="002D4DD8">
        <w:rPr>
          <w:rStyle w:val="Strong1"/>
          <w:rFonts w:ascii="Arial" w:eastAsia="Arial" w:hAnsi="Arial" w:cs="Arial"/>
          <w:i/>
          <w:iCs/>
          <w:sz w:val="20"/>
          <w:szCs w:val="20"/>
        </w:rPr>
        <w:t>-</w:t>
      </w:r>
      <w:r w:rsidR="007F5A67" w:rsidRPr="002D4DD8">
        <w:rPr>
          <w:rStyle w:val="Strong1"/>
          <w:rFonts w:ascii="Arial" w:eastAsia="Arial" w:hAnsi="Arial" w:cs="Arial"/>
          <w:i/>
          <w:iCs/>
          <w:sz w:val="20"/>
          <w:szCs w:val="20"/>
        </w:rPr>
        <w:t xml:space="preserve">DEN </w:t>
      </w:r>
      <w:r w:rsidR="000E338C" w:rsidRPr="002D4DD8">
        <w:rPr>
          <w:rStyle w:val="Strong1"/>
          <w:rFonts w:ascii="Arial" w:eastAsia="Arial" w:hAnsi="Arial" w:cs="Arial"/>
          <w:i/>
          <w:iCs/>
          <w:sz w:val="20"/>
          <w:szCs w:val="20"/>
        </w:rPr>
        <w:t>W</w:t>
      </w:r>
      <w:r w:rsidR="007F5A67" w:rsidRPr="002D4DD8">
        <w:rPr>
          <w:rStyle w:val="Strong1"/>
          <w:rFonts w:ascii="Arial" w:eastAsia="Arial" w:hAnsi="Arial" w:cs="Arial"/>
          <w:i/>
          <w:iCs/>
          <w:sz w:val="20"/>
          <w:szCs w:val="20"/>
        </w:rPr>
        <w:t>orkshop</w:t>
      </w:r>
      <w:r w:rsidR="007F5A67" w:rsidRPr="007F5A67">
        <w:rPr>
          <w:rStyle w:val="Strong1"/>
          <w:rFonts w:ascii="Arial" w:eastAsia="Arial" w:hAnsi="Arial" w:cs="Arial"/>
          <w:sz w:val="20"/>
          <w:szCs w:val="20"/>
        </w:rPr>
        <w:t>, Nov</w:t>
      </w:r>
      <w:r w:rsidR="005E08E3">
        <w:rPr>
          <w:rStyle w:val="Strong1"/>
          <w:rFonts w:ascii="Arial" w:eastAsia="Arial" w:hAnsi="Arial" w:cs="Arial"/>
          <w:sz w:val="20"/>
          <w:szCs w:val="20"/>
        </w:rPr>
        <w:t>ember</w:t>
      </w:r>
      <w:r w:rsidR="007F5A67" w:rsidRPr="007F5A67">
        <w:rPr>
          <w:rStyle w:val="Strong1"/>
          <w:rFonts w:ascii="Arial" w:eastAsia="Arial" w:hAnsi="Arial" w:cs="Arial"/>
          <w:sz w:val="20"/>
          <w:szCs w:val="20"/>
        </w:rPr>
        <w:t xml:space="preserve"> 2018.</w:t>
      </w:r>
    </w:p>
    <w:p w14:paraId="7F4B24C6" w14:textId="00CEB678" w:rsidR="00D169B8" w:rsidRDefault="00D169B8" w:rsidP="00D169B8">
      <w:pPr>
        <w:pStyle w:val="ulli"/>
        <w:spacing w:after="240" w:line="260" w:lineRule="atLeast"/>
        <w:rPr>
          <w:rStyle w:val="Strong1"/>
          <w:rFonts w:ascii="Arial" w:eastAsia="Arial" w:hAnsi="Arial" w:cs="Arial"/>
          <w:sz w:val="20"/>
          <w:szCs w:val="20"/>
        </w:rPr>
      </w:pPr>
    </w:p>
    <w:p w14:paraId="0DEAE56B" w14:textId="4074E207" w:rsidR="00D169B8" w:rsidRPr="007D756E" w:rsidRDefault="00D169B8" w:rsidP="00D169B8">
      <w:pPr>
        <w:pStyle w:val="p"/>
        <w:spacing w:after="240" w:line="26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Poster</w:t>
      </w:r>
    </w:p>
    <w:p w14:paraId="50E74A42" w14:textId="31334345" w:rsidR="000E338C" w:rsidRPr="000E338C" w:rsidRDefault="000E338C" w:rsidP="000E338C">
      <w:pPr>
        <w:pStyle w:val="ulli"/>
        <w:numPr>
          <w:ilvl w:val="0"/>
          <w:numId w:val="9"/>
        </w:numPr>
        <w:spacing w:after="240" w:line="260" w:lineRule="atLeast"/>
        <w:rPr>
          <w:rFonts w:ascii="Arial" w:eastAsia="Arial" w:hAnsi="Arial" w:cs="Arial"/>
          <w:sz w:val="20"/>
          <w:szCs w:val="20"/>
        </w:rPr>
      </w:pPr>
      <w:r w:rsidRPr="00415100">
        <w:rPr>
          <w:rStyle w:val="Strong1"/>
          <w:rFonts w:ascii="Arial" w:eastAsia="Arial" w:hAnsi="Arial" w:cs="Arial"/>
          <w:sz w:val="20"/>
          <w:szCs w:val="20"/>
        </w:rPr>
        <w:t>[P</w:t>
      </w:r>
      <w:r>
        <w:rPr>
          <w:rStyle w:val="Strong1"/>
          <w:rFonts w:ascii="Arial" w:eastAsia="Arial" w:hAnsi="Arial" w:cs="Arial"/>
          <w:sz w:val="20"/>
          <w:szCs w:val="20"/>
        </w:rPr>
        <w:t>5</w:t>
      </w:r>
      <w:r w:rsidRPr="00415100">
        <w:rPr>
          <w:rStyle w:val="Strong1"/>
          <w:rFonts w:ascii="Arial" w:eastAsia="Arial" w:hAnsi="Arial" w:cs="Arial"/>
          <w:sz w:val="20"/>
          <w:szCs w:val="20"/>
        </w:rPr>
        <w:t>]</w:t>
      </w:r>
      <w:r>
        <w:rPr>
          <w:rStyle w:val="Strong1"/>
          <w:rFonts w:ascii="Arial" w:eastAsia="Arial" w:hAnsi="Arial" w:cs="Arial"/>
          <w:sz w:val="20"/>
          <w:szCs w:val="20"/>
        </w:rPr>
        <w:t xml:space="preserve"> C.-T. Ho,</w:t>
      </w:r>
      <w:r w:rsidRPr="00415100">
        <w:rPr>
          <w:rStyle w:val="Strong1"/>
          <w:rFonts w:ascii="Arial" w:eastAsia="Arial" w:hAnsi="Arial" w:cs="Arial"/>
          <w:sz w:val="20"/>
          <w:szCs w:val="20"/>
        </w:rPr>
        <w:t xml:space="preserve"> </w:t>
      </w:r>
      <w:r w:rsidRPr="00415100">
        <w:rPr>
          <w:rFonts w:ascii="Arial" w:eastAsia="Arial" w:hAnsi="Arial" w:cs="Arial"/>
          <w:sz w:val="20"/>
          <w:szCs w:val="20"/>
        </w:rPr>
        <w:t>A. B. Kahng,</w:t>
      </w:r>
      <w:r>
        <w:rPr>
          <w:rFonts w:ascii="Arial" w:eastAsia="Arial" w:hAnsi="Arial" w:cs="Arial"/>
          <w:sz w:val="20"/>
          <w:szCs w:val="20"/>
        </w:rPr>
        <w:t xml:space="preserve"> C. Kim,</w:t>
      </w:r>
      <w:r w:rsidRPr="00415100">
        <w:rPr>
          <w:rFonts w:ascii="Arial" w:eastAsia="Arial" w:hAnsi="Arial" w:cs="Arial"/>
          <w:sz w:val="20"/>
          <w:szCs w:val="20"/>
        </w:rPr>
        <w:t xml:space="preserve"> </w:t>
      </w:r>
      <w:r w:rsidRPr="00415100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Pr="00415100">
        <w:rPr>
          <w:rStyle w:val="Strong1"/>
          <w:rFonts w:ascii="Arial" w:eastAsia="Arial" w:hAnsi="Arial" w:cs="Arial"/>
          <w:sz w:val="20"/>
          <w:szCs w:val="20"/>
        </w:rPr>
        <w:t xml:space="preserve"> and</w:t>
      </w:r>
      <w:r>
        <w:rPr>
          <w:rStyle w:val="Strong1"/>
          <w:rFonts w:ascii="Arial" w:eastAsia="Arial" w:hAnsi="Arial" w:cs="Arial"/>
          <w:sz w:val="20"/>
          <w:szCs w:val="20"/>
        </w:rPr>
        <w:t xml:space="preserve"> L</w:t>
      </w:r>
      <w:r w:rsidR="002D4DD8">
        <w:rPr>
          <w:rStyle w:val="Strong1"/>
          <w:rFonts w:ascii="Arial" w:eastAsia="Arial" w:hAnsi="Arial" w:cs="Arial"/>
          <w:sz w:val="20"/>
          <w:szCs w:val="20"/>
        </w:rPr>
        <w:t xml:space="preserve">. </w:t>
      </w:r>
      <w:r>
        <w:rPr>
          <w:rStyle w:val="Strong1"/>
          <w:rFonts w:ascii="Arial" w:eastAsia="Arial" w:hAnsi="Arial" w:cs="Arial"/>
          <w:sz w:val="20"/>
          <w:szCs w:val="20"/>
        </w:rPr>
        <w:t>Wang,</w:t>
      </w:r>
      <w:r w:rsidRPr="00415100">
        <w:rPr>
          <w:rStyle w:val="Strong1"/>
          <w:rFonts w:ascii="Arial" w:eastAsia="Arial" w:hAnsi="Arial" w:cs="Arial"/>
          <w:sz w:val="20"/>
          <w:szCs w:val="20"/>
        </w:rPr>
        <w:t xml:space="preserve"> “</w:t>
      </w:r>
      <w:r w:rsidRPr="000E338C">
        <w:rPr>
          <w:rStyle w:val="Strong1"/>
          <w:rFonts w:ascii="Arial" w:eastAsia="Arial" w:hAnsi="Arial" w:cs="Arial"/>
          <w:b/>
          <w:bCs/>
          <w:sz w:val="20"/>
          <w:szCs w:val="20"/>
        </w:rPr>
        <w:t>Multi-Bit Combinational Cell Placement</w:t>
      </w:r>
      <w:r w:rsidRPr="000E338C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0E338C">
        <w:rPr>
          <w:rStyle w:val="Strong1"/>
          <w:rFonts w:ascii="Arial" w:eastAsia="Arial" w:hAnsi="Arial" w:cs="Arial"/>
          <w:b/>
          <w:bCs/>
          <w:sz w:val="20"/>
          <w:szCs w:val="20"/>
        </w:rPr>
        <w:t>for Power Reduction</w:t>
      </w:r>
      <w:r w:rsidRPr="000E338C">
        <w:rPr>
          <w:rStyle w:val="Strong1"/>
          <w:rFonts w:ascii="Arial" w:eastAsia="Arial" w:hAnsi="Arial" w:cs="Arial"/>
          <w:sz w:val="20"/>
          <w:szCs w:val="20"/>
        </w:rPr>
        <w:t xml:space="preserve">”, </w:t>
      </w:r>
      <w:r w:rsidRPr="000E338C">
        <w:rPr>
          <w:rStyle w:val="Strong1"/>
          <w:rFonts w:ascii="Arial" w:eastAsia="Arial" w:hAnsi="Arial" w:cs="Arial"/>
          <w:i/>
          <w:iCs/>
          <w:sz w:val="20"/>
          <w:szCs w:val="20"/>
        </w:rPr>
        <w:t xml:space="preserve">C-DEN </w:t>
      </w:r>
      <w:r>
        <w:rPr>
          <w:rStyle w:val="Strong1"/>
          <w:rFonts w:ascii="Arial" w:eastAsia="Arial" w:hAnsi="Arial" w:cs="Arial"/>
          <w:i/>
          <w:iCs/>
          <w:sz w:val="20"/>
          <w:szCs w:val="20"/>
        </w:rPr>
        <w:t>W</w:t>
      </w:r>
      <w:r w:rsidRPr="000E338C">
        <w:rPr>
          <w:rStyle w:val="Strong1"/>
          <w:rFonts w:ascii="Arial" w:eastAsia="Arial" w:hAnsi="Arial" w:cs="Arial"/>
          <w:i/>
          <w:iCs/>
          <w:sz w:val="20"/>
          <w:szCs w:val="20"/>
        </w:rPr>
        <w:t>orkshop</w:t>
      </w:r>
      <w:r w:rsidRPr="000E338C">
        <w:rPr>
          <w:rStyle w:val="Strong1"/>
          <w:rFonts w:ascii="Arial" w:eastAsia="Arial" w:hAnsi="Arial" w:cs="Arial"/>
          <w:sz w:val="20"/>
          <w:szCs w:val="20"/>
        </w:rPr>
        <w:t xml:space="preserve">, </w:t>
      </w:r>
      <w:r>
        <w:rPr>
          <w:rStyle w:val="Strong1"/>
          <w:rFonts w:ascii="Arial" w:eastAsia="Arial" w:hAnsi="Arial" w:cs="Arial"/>
          <w:sz w:val="20"/>
          <w:szCs w:val="20"/>
        </w:rPr>
        <w:t>November</w:t>
      </w:r>
      <w:r w:rsidRPr="000E338C">
        <w:rPr>
          <w:rStyle w:val="Strong1"/>
          <w:rFonts w:ascii="Arial" w:eastAsia="Arial" w:hAnsi="Arial" w:cs="Arial"/>
          <w:sz w:val="20"/>
          <w:szCs w:val="20"/>
        </w:rPr>
        <w:t xml:space="preserve"> 2019.</w:t>
      </w:r>
    </w:p>
    <w:p w14:paraId="3438EA31" w14:textId="39A0ADE3" w:rsidR="00415100" w:rsidRPr="00415100" w:rsidRDefault="00415100" w:rsidP="008A4055">
      <w:pPr>
        <w:pStyle w:val="ulli"/>
        <w:numPr>
          <w:ilvl w:val="0"/>
          <w:numId w:val="9"/>
        </w:numPr>
        <w:spacing w:after="240" w:line="260" w:lineRule="atLeast"/>
        <w:rPr>
          <w:rFonts w:ascii="Arial" w:eastAsia="Arial" w:hAnsi="Arial" w:cs="Arial"/>
          <w:sz w:val="20"/>
          <w:szCs w:val="20"/>
        </w:rPr>
      </w:pPr>
      <w:r w:rsidRPr="00415100">
        <w:rPr>
          <w:rStyle w:val="Strong1"/>
          <w:rFonts w:ascii="Arial" w:eastAsia="Arial" w:hAnsi="Arial" w:cs="Arial"/>
          <w:sz w:val="20"/>
          <w:szCs w:val="20"/>
        </w:rPr>
        <w:t>[P</w:t>
      </w:r>
      <w:r w:rsidRPr="00415100">
        <w:rPr>
          <w:rStyle w:val="Strong1"/>
          <w:rFonts w:ascii="Arial" w:eastAsia="Arial" w:hAnsi="Arial" w:cs="Arial"/>
          <w:sz w:val="20"/>
          <w:szCs w:val="20"/>
        </w:rPr>
        <w:t>4</w:t>
      </w:r>
      <w:r w:rsidRPr="00415100">
        <w:rPr>
          <w:rStyle w:val="Strong1"/>
          <w:rFonts w:ascii="Arial" w:eastAsia="Arial" w:hAnsi="Arial" w:cs="Arial"/>
          <w:sz w:val="20"/>
          <w:szCs w:val="20"/>
        </w:rPr>
        <w:t xml:space="preserve">] </w:t>
      </w:r>
      <w:r w:rsidRPr="00415100">
        <w:rPr>
          <w:rFonts w:ascii="Arial" w:eastAsia="Arial" w:hAnsi="Arial" w:cs="Arial"/>
          <w:sz w:val="20"/>
          <w:szCs w:val="20"/>
        </w:rPr>
        <w:t xml:space="preserve">A. B. Kahng, </w:t>
      </w:r>
      <w:r w:rsidRPr="00415100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="000E338C">
        <w:rPr>
          <w:rStyle w:val="Strong1"/>
          <w:rFonts w:ascii="Arial" w:eastAsia="Arial" w:hAnsi="Arial" w:cs="Arial"/>
          <w:sz w:val="20"/>
          <w:szCs w:val="20"/>
        </w:rPr>
        <w:t xml:space="preserve"> </w:t>
      </w:r>
      <w:r w:rsidRPr="00415100">
        <w:rPr>
          <w:rStyle w:val="Strong1"/>
          <w:rFonts w:ascii="Arial" w:eastAsia="Arial" w:hAnsi="Arial" w:cs="Arial"/>
          <w:sz w:val="20"/>
          <w:szCs w:val="20"/>
        </w:rPr>
        <w:t>and H</w:t>
      </w:r>
      <w:r w:rsidR="002D4DD8">
        <w:rPr>
          <w:rStyle w:val="Strong1"/>
          <w:rFonts w:ascii="Arial" w:eastAsia="Arial" w:hAnsi="Arial" w:cs="Arial"/>
          <w:sz w:val="20"/>
          <w:szCs w:val="20"/>
        </w:rPr>
        <w:t>.</w:t>
      </w:r>
      <w:r w:rsidRPr="00415100">
        <w:rPr>
          <w:rStyle w:val="Strong1"/>
          <w:rFonts w:ascii="Arial" w:eastAsia="Arial" w:hAnsi="Arial" w:cs="Arial"/>
          <w:sz w:val="20"/>
          <w:szCs w:val="20"/>
        </w:rPr>
        <w:t xml:space="preserve"> Y</w:t>
      </w:r>
      <w:r w:rsidR="002D4DD8">
        <w:rPr>
          <w:rStyle w:val="Strong1"/>
          <w:rFonts w:ascii="Arial" w:eastAsia="Arial" w:hAnsi="Arial" w:cs="Arial"/>
          <w:sz w:val="20"/>
          <w:szCs w:val="20"/>
        </w:rPr>
        <w:t>.</w:t>
      </w:r>
      <w:r w:rsidRPr="00415100">
        <w:rPr>
          <w:rStyle w:val="Strong1"/>
          <w:rFonts w:ascii="Arial" w:eastAsia="Arial" w:hAnsi="Arial" w:cs="Arial"/>
          <w:sz w:val="20"/>
          <w:szCs w:val="20"/>
        </w:rPr>
        <w:t xml:space="preserve"> Liu</w:t>
      </w:r>
      <w:r w:rsidR="000E338C">
        <w:rPr>
          <w:rStyle w:val="Strong1"/>
          <w:rFonts w:ascii="Arial" w:eastAsia="Arial" w:hAnsi="Arial" w:cs="Arial"/>
          <w:sz w:val="20"/>
          <w:szCs w:val="20"/>
        </w:rPr>
        <w:t>,</w:t>
      </w:r>
      <w:r w:rsidRPr="00415100">
        <w:rPr>
          <w:rStyle w:val="Strong1"/>
          <w:rFonts w:ascii="Arial" w:eastAsia="Arial" w:hAnsi="Arial" w:cs="Arial"/>
          <w:sz w:val="20"/>
          <w:szCs w:val="20"/>
        </w:rPr>
        <w:t xml:space="preserve"> “</w:t>
      </w:r>
      <w:r w:rsidRPr="000E338C">
        <w:rPr>
          <w:rStyle w:val="Strong1"/>
          <w:rFonts w:ascii="Arial" w:eastAsia="Arial" w:hAnsi="Arial" w:cs="Arial"/>
          <w:b/>
          <w:bCs/>
          <w:sz w:val="20"/>
          <w:szCs w:val="20"/>
        </w:rPr>
        <w:t>Gate</w:t>
      </w:r>
      <w:r w:rsidRPr="000E338C">
        <w:rPr>
          <w:rStyle w:val="Strong1"/>
          <w:rFonts w:ascii="Arial" w:eastAsia="Arial" w:hAnsi="Arial" w:cs="Arial"/>
          <w:b/>
          <w:bCs/>
          <w:sz w:val="20"/>
          <w:szCs w:val="20"/>
        </w:rPr>
        <w:t>-</w:t>
      </w:r>
      <w:r w:rsidRPr="000E338C">
        <w:rPr>
          <w:rStyle w:val="Strong1"/>
          <w:rFonts w:ascii="Arial" w:eastAsia="Arial" w:hAnsi="Arial" w:cs="Arial"/>
          <w:b/>
          <w:bCs/>
          <w:sz w:val="20"/>
          <w:szCs w:val="20"/>
        </w:rPr>
        <w:t>Cut</w:t>
      </w:r>
      <w:r w:rsidRPr="000E338C">
        <w:rPr>
          <w:rStyle w:val="Strong1"/>
          <w:rFonts w:ascii="Arial" w:eastAsia="Arial" w:hAnsi="Arial" w:cs="Arial"/>
          <w:b/>
          <w:bCs/>
          <w:sz w:val="20"/>
          <w:szCs w:val="20"/>
        </w:rPr>
        <w:t>-</w:t>
      </w:r>
      <w:r w:rsidRPr="000E338C">
        <w:rPr>
          <w:rStyle w:val="Strong1"/>
          <w:rFonts w:ascii="Arial" w:eastAsia="Arial" w:hAnsi="Arial" w:cs="Arial"/>
          <w:b/>
          <w:bCs/>
          <w:sz w:val="20"/>
          <w:szCs w:val="20"/>
        </w:rPr>
        <w:t>Aware Detailed Placement and Leakage</w:t>
      </w:r>
      <w:r w:rsidRPr="000E338C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0E338C">
        <w:rPr>
          <w:rStyle w:val="Strong1"/>
          <w:rFonts w:ascii="Arial" w:eastAsia="Arial" w:hAnsi="Arial" w:cs="Arial"/>
          <w:b/>
          <w:bCs/>
          <w:sz w:val="20"/>
          <w:szCs w:val="20"/>
        </w:rPr>
        <w:t>Optimization in Advanced Technologies</w:t>
      </w:r>
      <w:r w:rsidRPr="00415100">
        <w:rPr>
          <w:rStyle w:val="Strong1"/>
          <w:rFonts w:ascii="Arial" w:eastAsia="Arial" w:hAnsi="Arial" w:cs="Arial"/>
          <w:sz w:val="20"/>
          <w:szCs w:val="20"/>
        </w:rPr>
        <w:t xml:space="preserve">”, </w:t>
      </w:r>
      <w:r w:rsidRPr="000E338C">
        <w:rPr>
          <w:rStyle w:val="Strong1"/>
          <w:rFonts w:ascii="Arial" w:eastAsia="Arial" w:hAnsi="Arial" w:cs="Arial"/>
          <w:i/>
          <w:iCs/>
          <w:sz w:val="20"/>
          <w:szCs w:val="20"/>
        </w:rPr>
        <w:t xml:space="preserve">C-DEN </w:t>
      </w:r>
      <w:r w:rsidR="000E338C">
        <w:rPr>
          <w:rStyle w:val="Strong1"/>
          <w:rFonts w:ascii="Arial" w:eastAsia="Arial" w:hAnsi="Arial" w:cs="Arial"/>
          <w:i/>
          <w:iCs/>
          <w:sz w:val="20"/>
          <w:szCs w:val="20"/>
        </w:rPr>
        <w:t>W</w:t>
      </w:r>
      <w:r w:rsidRPr="000E338C">
        <w:rPr>
          <w:rStyle w:val="Strong1"/>
          <w:rFonts w:ascii="Arial" w:eastAsia="Arial" w:hAnsi="Arial" w:cs="Arial"/>
          <w:i/>
          <w:iCs/>
          <w:sz w:val="20"/>
          <w:szCs w:val="20"/>
        </w:rPr>
        <w:t>orkshop</w:t>
      </w:r>
      <w:r w:rsidRPr="00415100">
        <w:rPr>
          <w:rStyle w:val="Strong1"/>
          <w:rFonts w:ascii="Arial" w:eastAsia="Arial" w:hAnsi="Arial" w:cs="Arial"/>
          <w:sz w:val="20"/>
          <w:szCs w:val="20"/>
        </w:rPr>
        <w:t xml:space="preserve">, </w:t>
      </w:r>
      <w:r>
        <w:rPr>
          <w:rStyle w:val="Strong1"/>
          <w:rFonts w:ascii="Arial" w:eastAsia="Arial" w:hAnsi="Arial" w:cs="Arial"/>
          <w:sz w:val="20"/>
          <w:szCs w:val="20"/>
        </w:rPr>
        <w:t>June 2019</w:t>
      </w:r>
      <w:r w:rsidRPr="00415100">
        <w:rPr>
          <w:rStyle w:val="Strong1"/>
          <w:rFonts w:ascii="Arial" w:eastAsia="Arial" w:hAnsi="Arial" w:cs="Arial"/>
          <w:sz w:val="20"/>
          <w:szCs w:val="20"/>
        </w:rPr>
        <w:t>.</w:t>
      </w:r>
    </w:p>
    <w:p w14:paraId="76863E66" w14:textId="502AEB05" w:rsidR="007F5A67" w:rsidRDefault="007F5A67" w:rsidP="007F5A67">
      <w:pPr>
        <w:pStyle w:val="ulli"/>
        <w:numPr>
          <w:ilvl w:val="0"/>
          <w:numId w:val="9"/>
        </w:numPr>
        <w:spacing w:after="240" w:line="260" w:lineRule="atLeast"/>
        <w:rPr>
          <w:rFonts w:ascii="Arial" w:eastAsia="Arial" w:hAnsi="Arial" w:cs="Arial"/>
          <w:sz w:val="20"/>
          <w:szCs w:val="20"/>
        </w:rPr>
      </w:pPr>
      <w:r w:rsidRPr="007F5A67">
        <w:rPr>
          <w:rStyle w:val="Strong1"/>
          <w:rFonts w:ascii="Arial" w:eastAsia="Arial" w:hAnsi="Arial" w:cs="Arial"/>
          <w:sz w:val="20"/>
          <w:szCs w:val="20"/>
        </w:rPr>
        <w:t xml:space="preserve">[P3] </w:t>
      </w:r>
      <w:r w:rsidR="000E338C">
        <w:rPr>
          <w:rFonts w:ascii="Arial" w:eastAsia="Arial" w:hAnsi="Arial" w:cs="Arial"/>
          <w:sz w:val="20"/>
          <w:szCs w:val="20"/>
        </w:rPr>
        <w:t xml:space="preserve">S. Heo, A. B. Kahng, </w:t>
      </w:r>
      <w:r w:rsidR="000E338C"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="000E338C">
        <w:rPr>
          <w:rFonts w:ascii="Arial" w:eastAsia="Arial" w:hAnsi="Arial" w:cs="Arial"/>
          <w:sz w:val="20"/>
          <w:szCs w:val="20"/>
        </w:rPr>
        <w:t>,</w:t>
      </w:r>
      <w:r w:rsidR="000E338C">
        <w:rPr>
          <w:rFonts w:ascii="Arial" w:eastAsia="Arial" w:hAnsi="Arial" w:cs="Arial"/>
          <w:sz w:val="20"/>
          <w:szCs w:val="20"/>
        </w:rPr>
        <w:t xml:space="preserve"> L. Wang</w:t>
      </w:r>
      <w:r w:rsidR="000E338C">
        <w:rPr>
          <w:rFonts w:ascii="Arial" w:eastAsia="Arial" w:hAnsi="Arial" w:cs="Arial"/>
          <w:sz w:val="20"/>
          <w:szCs w:val="20"/>
        </w:rPr>
        <w:t xml:space="preserve"> and C. Yang </w:t>
      </w:r>
      <w:r w:rsidRPr="007F5A67">
        <w:rPr>
          <w:rStyle w:val="Strong1"/>
          <w:rFonts w:ascii="Arial" w:eastAsia="Arial" w:hAnsi="Arial" w:cs="Arial"/>
          <w:sz w:val="20"/>
          <w:szCs w:val="20"/>
        </w:rPr>
        <w:t>“</w:t>
      </w:r>
      <w:r w:rsidRPr="000E338C">
        <w:rPr>
          <w:rStyle w:val="Strong1"/>
          <w:rFonts w:ascii="Arial" w:eastAsia="Arial" w:hAnsi="Arial" w:cs="Arial"/>
          <w:b/>
          <w:bCs/>
          <w:sz w:val="20"/>
          <w:szCs w:val="20"/>
        </w:rPr>
        <w:t>Detailed Placement for IR Drop Mitigation by Power Staple Insertion in Sub-10nm VLSI</w:t>
      </w:r>
      <w:r w:rsidRPr="007F5A67">
        <w:rPr>
          <w:rStyle w:val="Strong1"/>
          <w:rFonts w:ascii="Arial" w:eastAsia="Arial" w:hAnsi="Arial" w:cs="Arial"/>
          <w:sz w:val="20"/>
          <w:szCs w:val="20"/>
        </w:rPr>
        <w:t xml:space="preserve">”, </w:t>
      </w:r>
      <w:r w:rsidRPr="000E338C">
        <w:rPr>
          <w:rStyle w:val="Strong1"/>
          <w:rFonts w:ascii="Arial" w:eastAsia="Arial" w:hAnsi="Arial" w:cs="Arial"/>
          <w:i/>
          <w:iCs/>
          <w:sz w:val="20"/>
          <w:szCs w:val="20"/>
        </w:rPr>
        <w:t>C</w:t>
      </w:r>
      <w:r w:rsidR="005E08E3" w:rsidRPr="000E338C">
        <w:rPr>
          <w:rStyle w:val="Strong1"/>
          <w:rFonts w:ascii="Arial" w:eastAsia="Arial" w:hAnsi="Arial" w:cs="Arial"/>
          <w:i/>
          <w:iCs/>
          <w:sz w:val="20"/>
          <w:szCs w:val="20"/>
        </w:rPr>
        <w:t>-</w:t>
      </w:r>
      <w:r w:rsidRPr="000E338C">
        <w:rPr>
          <w:rStyle w:val="Strong1"/>
          <w:rFonts w:ascii="Arial" w:eastAsia="Arial" w:hAnsi="Arial" w:cs="Arial"/>
          <w:i/>
          <w:iCs/>
          <w:sz w:val="20"/>
          <w:szCs w:val="20"/>
        </w:rPr>
        <w:t xml:space="preserve">DEN </w:t>
      </w:r>
      <w:r w:rsidR="000E338C">
        <w:rPr>
          <w:rStyle w:val="Strong1"/>
          <w:rFonts w:ascii="Arial" w:eastAsia="Arial" w:hAnsi="Arial" w:cs="Arial"/>
          <w:i/>
          <w:iCs/>
          <w:sz w:val="20"/>
          <w:szCs w:val="20"/>
        </w:rPr>
        <w:t>W</w:t>
      </w:r>
      <w:r w:rsidRPr="000E338C">
        <w:rPr>
          <w:rStyle w:val="Strong1"/>
          <w:rFonts w:ascii="Arial" w:eastAsia="Arial" w:hAnsi="Arial" w:cs="Arial"/>
          <w:i/>
          <w:iCs/>
          <w:sz w:val="20"/>
          <w:szCs w:val="20"/>
        </w:rPr>
        <w:t>orkshop</w:t>
      </w:r>
      <w:r w:rsidRPr="007F5A67">
        <w:rPr>
          <w:rStyle w:val="Strong1"/>
          <w:rFonts w:ascii="Arial" w:eastAsia="Arial" w:hAnsi="Arial" w:cs="Arial"/>
          <w:sz w:val="20"/>
          <w:szCs w:val="20"/>
        </w:rPr>
        <w:t xml:space="preserve">, </w:t>
      </w:r>
      <w:r w:rsidR="005E08E3" w:rsidRPr="007F5A67">
        <w:rPr>
          <w:rStyle w:val="Strong1"/>
          <w:rFonts w:ascii="Arial" w:eastAsia="Arial" w:hAnsi="Arial" w:cs="Arial"/>
          <w:sz w:val="20"/>
          <w:szCs w:val="20"/>
        </w:rPr>
        <w:t>Nov</w:t>
      </w:r>
      <w:r w:rsidR="005E08E3">
        <w:rPr>
          <w:rStyle w:val="Strong1"/>
          <w:rFonts w:ascii="Arial" w:eastAsia="Arial" w:hAnsi="Arial" w:cs="Arial"/>
          <w:sz w:val="20"/>
          <w:szCs w:val="20"/>
        </w:rPr>
        <w:t>ember</w:t>
      </w:r>
      <w:r w:rsidRPr="007F5A67">
        <w:rPr>
          <w:rStyle w:val="Strong1"/>
          <w:rFonts w:ascii="Arial" w:eastAsia="Arial" w:hAnsi="Arial" w:cs="Arial"/>
          <w:sz w:val="20"/>
          <w:szCs w:val="20"/>
        </w:rPr>
        <w:t xml:space="preserve"> 2018.</w:t>
      </w:r>
    </w:p>
    <w:p w14:paraId="59E65DE5" w14:textId="1CFAE1D0" w:rsidR="007F5A67" w:rsidRPr="007F5A67" w:rsidRDefault="007F5A67" w:rsidP="007F5A67">
      <w:pPr>
        <w:pStyle w:val="ulli"/>
        <w:numPr>
          <w:ilvl w:val="0"/>
          <w:numId w:val="9"/>
        </w:numPr>
        <w:spacing w:after="240" w:line="260" w:lineRule="atLeast"/>
        <w:rPr>
          <w:rStyle w:val="Strong1"/>
          <w:rFonts w:ascii="Arial" w:eastAsia="Arial" w:hAnsi="Arial" w:cs="Arial"/>
          <w:sz w:val="20"/>
          <w:szCs w:val="20"/>
        </w:rPr>
      </w:pPr>
      <w:r w:rsidRPr="007F5A67">
        <w:rPr>
          <w:rStyle w:val="Strong1"/>
          <w:rFonts w:ascii="Arial" w:eastAsia="Arial" w:hAnsi="Arial" w:cs="Arial"/>
          <w:sz w:val="20"/>
          <w:szCs w:val="20"/>
        </w:rPr>
        <w:t>[P2</w:t>
      </w:r>
      <w:r w:rsidR="000E338C">
        <w:rPr>
          <w:rStyle w:val="Strong1"/>
          <w:rFonts w:ascii="Arial" w:eastAsia="Arial" w:hAnsi="Arial" w:cs="Arial"/>
          <w:sz w:val="20"/>
          <w:szCs w:val="20"/>
        </w:rPr>
        <w:t xml:space="preserve">] </w:t>
      </w:r>
      <w:r w:rsidR="000E338C">
        <w:rPr>
          <w:rFonts w:ascii="Arial" w:eastAsia="Arial" w:hAnsi="Arial" w:cs="Arial"/>
          <w:sz w:val="20"/>
          <w:szCs w:val="20"/>
        </w:rPr>
        <w:t xml:space="preserve">S. Heo, A. B. Kahng, </w:t>
      </w:r>
      <w:r w:rsidR="000E338C" w:rsidRPr="009D0DCF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="000E338C">
        <w:rPr>
          <w:rFonts w:ascii="Arial" w:eastAsia="Arial" w:hAnsi="Arial" w:cs="Arial"/>
          <w:sz w:val="20"/>
          <w:szCs w:val="20"/>
        </w:rPr>
        <w:t xml:space="preserve"> and L. Wang</w:t>
      </w:r>
      <w:r>
        <w:rPr>
          <w:rStyle w:val="Strong1"/>
          <w:rFonts w:ascii="Arial" w:eastAsia="Arial" w:hAnsi="Arial" w:cs="Arial"/>
          <w:sz w:val="20"/>
          <w:szCs w:val="20"/>
        </w:rPr>
        <w:t xml:space="preserve"> </w:t>
      </w:r>
      <w:r w:rsidRPr="007F5A67">
        <w:rPr>
          <w:rStyle w:val="Strong1"/>
          <w:rFonts w:ascii="Arial" w:eastAsia="Arial" w:hAnsi="Arial" w:cs="Arial"/>
          <w:sz w:val="20"/>
          <w:szCs w:val="20"/>
        </w:rPr>
        <w:t>“</w:t>
      </w:r>
      <w:r w:rsidRPr="000E338C">
        <w:rPr>
          <w:rStyle w:val="Strong1"/>
          <w:rFonts w:ascii="Arial" w:eastAsia="Arial" w:hAnsi="Arial" w:cs="Arial"/>
          <w:b/>
          <w:bCs/>
          <w:sz w:val="20"/>
          <w:szCs w:val="20"/>
        </w:rPr>
        <w:t>Single vs. Double Diffusion Break: Studies of 2nd DB Impacts on Leakage and Density in Sub-10nm VLSI</w:t>
      </w:r>
      <w:r w:rsidRPr="007F5A67">
        <w:rPr>
          <w:rStyle w:val="Strong1"/>
          <w:rFonts w:ascii="Arial" w:eastAsia="Arial" w:hAnsi="Arial" w:cs="Arial"/>
          <w:sz w:val="20"/>
          <w:szCs w:val="20"/>
        </w:rPr>
        <w:t xml:space="preserve">”, </w:t>
      </w:r>
      <w:r w:rsidRPr="000E338C">
        <w:rPr>
          <w:rStyle w:val="Strong1"/>
          <w:rFonts w:ascii="Arial" w:eastAsia="Arial" w:hAnsi="Arial" w:cs="Arial"/>
          <w:i/>
          <w:iCs/>
          <w:sz w:val="20"/>
          <w:szCs w:val="20"/>
        </w:rPr>
        <w:t>C</w:t>
      </w:r>
      <w:r w:rsidR="005E08E3" w:rsidRPr="000E338C">
        <w:rPr>
          <w:rStyle w:val="Strong1"/>
          <w:rFonts w:ascii="Arial" w:eastAsia="Arial" w:hAnsi="Arial" w:cs="Arial"/>
          <w:i/>
          <w:iCs/>
          <w:sz w:val="20"/>
          <w:szCs w:val="20"/>
        </w:rPr>
        <w:t>-</w:t>
      </w:r>
      <w:r w:rsidRPr="000E338C">
        <w:rPr>
          <w:rStyle w:val="Strong1"/>
          <w:rFonts w:ascii="Arial" w:eastAsia="Arial" w:hAnsi="Arial" w:cs="Arial"/>
          <w:i/>
          <w:iCs/>
          <w:sz w:val="20"/>
          <w:szCs w:val="20"/>
        </w:rPr>
        <w:t xml:space="preserve">DEN </w:t>
      </w:r>
      <w:r w:rsidR="000E338C">
        <w:rPr>
          <w:rStyle w:val="Strong1"/>
          <w:rFonts w:ascii="Arial" w:eastAsia="Arial" w:hAnsi="Arial" w:cs="Arial"/>
          <w:i/>
          <w:iCs/>
          <w:sz w:val="20"/>
          <w:szCs w:val="20"/>
        </w:rPr>
        <w:t>W</w:t>
      </w:r>
      <w:r w:rsidRPr="000E338C">
        <w:rPr>
          <w:rStyle w:val="Strong1"/>
          <w:rFonts w:ascii="Arial" w:eastAsia="Arial" w:hAnsi="Arial" w:cs="Arial"/>
          <w:i/>
          <w:iCs/>
          <w:sz w:val="20"/>
          <w:szCs w:val="20"/>
        </w:rPr>
        <w:t>orkshop</w:t>
      </w:r>
      <w:r w:rsidRPr="007F5A67">
        <w:rPr>
          <w:rStyle w:val="Strong1"/>
          <w:rFonts w:ascii="Arial" w:eastAsia="Arial" w:hAnsi="Arial" w:cs="Arial"/>
          <w:sz w:val="20"/>
          <w:szCs w:val="20"/>
        </w:rPr>
        <w:t>, May 2018.</w:t>
      </w:r>
    </w:p>
    <w:p w14:paraId="28009C02" w14:textId="7CFDF515" w:rsidR="007F5A67" w:rsidRPr="007F5A67" w:rsidRDefault="007F5A67" w:rsidP="007F5A67">
      <w:pPr>
        <w:pStyle w:val="ulli"/>
        <w:numPr>
          <w:ilvl w:val="0"/>
          <w:numId w:val="9"/>
        </w:numPr>
        <w:spacing w:after="240" w:line="260" w:lineRule="atLeast"/>
        <w:rPr>
          <w:rStyle w:val="Strong1"/>
          <w:rFonts w:ascii="Arial" w:eastAsia="Arial" w:hAnsi="Arial" w:cs="Arial"/>
          <w:sz w:val="20"/>
          <w:szCs w:val="20"/>
        </w:rPr>
      </w:pPr>
      <w:r w:rsidRPr="007F5A67">
        <w:rPr>
          <w:rStyle w:val="Strong1"/>
          <w:rFonts w:ascii="Arial" w:eastAsia="Arial" w:hAnsi="Arial" w:cs="Arial"/>
          <w:sz w:val="20"/>
          <w:szCs w:val="20"/>
        </w:rPr>
        <w:t xml:space="preserve">[P1] </w:t>
      </w:r>
      <w:r>
        <w:rPr>
          <w:rFonts w:ascii="Arial" w:eastAsia="Arial" w:hAnsi="Arial" w:cs="Arial"/>
          <w:sz w:val="20"/>
          <w:szCs w:val="20"/>
        </w:rPr>
        <w:t xml:space="preserve">A. B. Kahng, </w:t>
      </w:r>
      <w:r w:rsidRPr="007F5A67">
        <w:rPr>
          <w:rStyle w:val="Strong1"/>
          <w:rFonts w:ascii="Arial" w:eastAsia="Arial" w:hAnsi="Arial" w:cs="Arial"/>
          <w:b/>
          <w:bCs/>
          <w:sz w:val="20"/>
          <w:szCs w:val="20"/>
          <w:u w:val="single"/>
        </w:rPr>
        <w:t>Minsoo Kim</w:t>
      </w:r>
      <w:r w:rsidR="002D4DD8">
        <w:rPr>
          <w:rStyle w:val="Strong1"/>
          <w:rFonts w:ascii="Arial" w:eastAsia="Arial" w:hAnsi="Arial" w:cs="Arial"/>
          <w:sz w:val="20"/>
          <w:szCs w:val="20"/>
        </w:rPr>
        <w:t xml:space="preserve"> and L. Wang,</w:t>
      </w:r>
      <w:r>
        <w:rPr>
          <w:rStyle w:val="Strong1"/>
          <w:rFonts w:ascii="Arial" w:eastAsia="Arial" w:hAnsi="Arial" w:cs="Arial"/>
          <w:sz w:val="20"/>
          <w:szCs w:val="20"/>
        </w:rPr>
        <w:t xml:space="preserve"> </w:t>
      </w:r>
      <w:r w:rsidRPr="007F5A67">
        <w:rPr>
          <w:rStyle w:val="Strong1"/>
          <w:rFonts w:ascii="Arial" w:eastAsia="Arial" w:hAnsi="Arial" w:cs="Arial"/>
          <w:sz w:val="20"/>
          <w:szCs w:val="20"/>
        </w:rPr>
        <w:t>“</w:t>
      </w:r>
      <w:r w:rsidRPr="000E338C">
        <w:rPr>
          <w:rStyle w:val="Strong1"/>
          <w:rFonts w:ascii="Arial" w:eastAsia="Arial" w:hAnsi="Arial" w:cs="Arial"/>
          <w:b/>
          <w:bCs/>
          <w:sz w:val="20"/>
          <w:szCs w:val="20"/>
        </w:rPr>
        <w:t>Combined Detailed Placement and Power Reduction for 7nm and Beyond IC Technologies</w:t>
      </w:r>
      <w:r w:rsidRPr="007F5A67">
        <w:rPr>
          <w:rStyle w:val="Strong1"/>
          <w:rFonts w:ascii="Arial" w:eastAsia="Arial" w:hAnsi="Arial" w:cs="Arial"/>
          <w:sz w:val="20"/>
          <w:szCs w:val="20"/>
        </w:rPr>
        <w:t xml:space="preserve">”, </w:t>
      </w:r>
      <w:r w:rsidRPr="000E338C">
        <w:rPr>
          <w:rStyle w:val="Strong1"/>
          <w:rFonts w:ascii="Arial" w:eastAsia="Arial" w:hAnsi="Arial" w:cs="Arial"/>
          <w:i/>
          <w:iCs/>
          <w:sz w:val="20"/>
          <w:szCs w:val="20"/>
        </w:rPr>
        <w:t>UCSD Research Expo</w:t>
      </w:r>
      <w:r w:rsidRPr="007F5A67">
        <w:rPr>
          <w:rStyle w:val="Strong1"/>
          <w:rFonts w:ascii="Arial" w:eastAsia="Arial" w:hAnsi="Arial" w:cs="Arial"/>
          <w:sz w:val="20"/>
          <w:szCs w:val="20"/>
        </w:rPr>
        <w:t xml:space="preserve">, </w:t>
      </w:r>
      <w:r w:rsidR="005E08E3">
        <w:rPr>
          <w:rStyle w:val="Strong1"/>
          <w:rFonts w:ascii="Arial" w:eastAsia="Arial" w:hAnsi="Arial" w:cs="Arial"/>
          <w:sz w:val="20"/>
          <w:szCs w:val="20"/>
        </w:rPr>
        <w:t xml:space="preserve">April </w:t>
      </w:r>
      <w:r w:rsidRPr="007F5A67">
        <w:rPr>
          <w:rStyle w:val="Strong1"/>
          <w:rFonts w:ascii="Arial" w:eastAsia="Arial" w:hAnsi="Arial" w:cs="Arial"/>
          <w:sz w:val="20"/>
          <w:szCs w:val="20"/>
        </w:rPr>
        <w:t>2018.</w:t>
      </w:r>
    </w:p>
    <w:sectPr w:rsidR="007F5A67" w:rsidRPr="007F5A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AF61" w14:textId="77777777" w:rsidR="0055154B" w:rsidRDefault="0055154B" w:rsidP="00CB756D">
      <w:pPr>
        <w:spacing w:line="240" w:lineRule="auto"/>
      </w:pPr>
      <w:r>
        <w:separator/>
      </w:r>
    </w:p>
  </w:endnote>
  <w:endnote w:type="continuationSeparator" w:id="0">
    <w:p w14:paraId="2EAC2ED3" w14:textId="77777777" w:rsidR="0055154B" w:rsidRDefault="0055154B" w:rsidP="00CB7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E958" w14:textId="77777777" w:rsidR="00CB756D" w:rsidRDefault="00CB75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4C7" w14:textId="77777777" w:rsidR="00CB756D" w:rsidRDefault="00CB75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7BF4" w14:textId="77777777" w:rsidR="00CB756D" w:rsidRDefault="00CB7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20ECE" w14:textId="77777777" w:rsidR="0055154B" w:rsidRDefault="0055154B" w:rsidP="00CB756D">
      <w:pPr>
        <w:spacing w:line="240" w:lineRule="auto"/>
      </w:pPr>
      <w:r>
        <w:separator/>
      </w:r>
    </w:p>
  </w:footnote>
  <w:footnote w:type="continuationSeparator" w:id="0">
    <w:p w14:paraId="1407E767" w14:textId="77777777" w:rsidR="0055154B" w:rsidRDefault="0055154B" w:rsidP="00CB75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61EE8" w14:textId="77777777" w:rsidR="00CB756D" w:rsidRDefault="00CB75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A5306" w14:textId="77777777" w:rsidR="00CB756D" w:rsidRDefault="00CB75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98AD" w14:textId="77777777" w:rsidR="00CB756D" w:rsidRDefault="00CB7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55AB0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8A5A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8EB9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54B7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14DF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8663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60B1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26BE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EED8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B30C8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08E5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6470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0212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FEAD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CCF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C412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CE52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EC3B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C5AFE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3A96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68AD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CE70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A6A0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0225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D677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E276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F6E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C1C0C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A814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9056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EA77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368F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469E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4C42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46A8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10E3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8B66D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AE29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3414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3877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EA26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A841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8229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C7E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DAD8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8982B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4093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306E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7025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780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3CD1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905C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F8F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6C0D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232E3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F4C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06EE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5654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481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7AE9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5E6A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A803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1C9C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688D08E">
      <w:start w:val="1"/>
      <w:numFmt w:val="bullet"/>
      <w:lvlText w:val=""/>
      <w:lvlJc w:val="left"/>
      <w:pPr>
        <w:ind w:left="748" w:hanging="360"/>
      </w:pPr>
      <w:rPr>
        <w:rFonts w:ascii="Symbol" w:hAnsi="Symbol"/>
      </w:rPr>
    </w:lvl>
    <w:lvl w:ilvl="1" w:tplc="81621438">
      <w:start w:val="1"/>
      <w:numFmt w:val="bullet"/>
      <w:lvlText w:val="o"/>
      <w:lvlJc w:val="left"/>
      <w:pPr>
        <w:tabs>
          <w:tab w:val="num" w:pos="1468"/>
        </w:tabs>
        <w:ind w:left="1468" w:hanging="360"/>
      </w:pPr>
      <w:rPr>
        <w:rFonts w:ascii="Courier New" w:hAnsi="Courier New"/>
      </w:rPr>
    </w:lvl>
    <w:lvl w:ilvl="2" w:tplc="1918EE0C">
      <w:start w:val="1"/>
      <w:numFmt w:val="bullet"/>
      <w:lvlText w:val=""/>
      <w:lvlJc w:val="left"/>
      <w:pPr>
        <w:tabs>
          <w:tab w:val="num" w:pos="2188"/>
        </w:tabs>
        <w:ind w:left="2188" w:hanging="360"/>
      </w:pPr>
      <w:rPr>
        <w:rFonts w:ascii="Wingdings" w:hAnsi="Wingdings"/>
      </w:rPr>
    </w:lvl>
    <w:lvl w:ilvl="3" w:tplc="DEF04E64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/>
      </w:rPr>
    </w:lvl>
    <w:lvl w:ilvl="4" w:tplc="BF26A120">
      <w:start w:val="1"/>
      <w:numFmt w:val="bullet"/>
      <w:lvlText w:val="o"/>
      <w:lvlJc w:val="left"/>
      <w:pPr>
        <w:tabs>
          <w:tab w:val="num" w:pos="3628"/>
        </w:tabs>
        <w:ind w:left="3628" w:hanging="360"/>
      </w:pPr>
      <w:rPr>
        <w:rFonts w:ascii="Courier New" w:hAnsi="Courier New"/>
      </w:rPr>
    </w:lvl>
    <w:lvl w:ilvl="5" w:tplc="F5CADA76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/>
      </w:rPr>
    </w:lvl>
    <w:lvl w:ilvl="6" w:tplc="A35CAFEE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ascii="Symbol" w:hAnsi="Symbol"/>
      </w:rPr>
    </w:lvl>
    <w:lvl w:ilvl="7" w:tplc="ACCED2C0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ascii="Courier New" w:hAnsi="Courier New"/>
      </w:rPr>
    </w:lvl>
    <w:lvl w:ilvl="8" w:tplc="8A1A6732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/>
      </w:rPr>
    </w:lvl>
  </w:abstractNum>
  <w:abstractNum w:abstractNumId="8" w15:restartNumberingAfterBreak="0">
    <w:nsid w:val="5F0F022B"/>
    <w:multiLevelType w:val="hybridMultilevel"/>
    <w:tmpl w:val="FACE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32"/>
    <w:rsid w:val="000E338C"/>
    <w:rsid w:val="000E4676"/>
    <w:rsid w:val="00103BC9"/>
    <w:rsid w:val="0017123A"/>
    <w:rsid w:val="00182294"/>
    <w:rsid w:val="00270647"/>
    <w:rsid w:val="002D4DD8"/>
    <w:rsid w:val="00375CEF"/>
    <w:rsid w:val="003E7F7F"/>
    <w:rsid w:val="00405300"/>
    <w:rsid w:val="00415100"/>
    <w:rsid w:val="00435C36"/>
    <w:rsid w:val="00494509"/>
    <w:rsid w:val="004C4C5D"/>
    <w:rsid w:val="0055154B"/>
    <w:rsid w:val="00572985"/>
    <w:rsid w:val="005A366B"/>
    <w:rsid w:val="005E08E3"/>
    <w:rsid w:val="006C6CD3"/>
    <w:rsid w:val="006E2F15"/>
    <w:rsid w:val="006F7BAF"/>
    <w:rsid w:val="00743799"/>
    <w:rsid w:val="007A187B"/>
    <w:rsid w:val="007D3761"/>
    <w:rsid w:val="007D756E"/>
    <w:rsid w:val="007F5A67"/>
    <w:rsid w:val="00913609"/>
    <w:rsid w:val="00936D82"/>
    <w:rsid w:val="009663A0"/>
    <w:rsid w:val="009D0DCF"/>
    <w:rsid w:val="00A452B4"/>
    <w:rsid w:val="00B320CC"/>
    <w:rsid w:val="00BB1967"/>
    <w:rsid w:val="00BC44B7"/>
    <w:rsid w:val="00C277A5"/>
    <w:rsid w:val="00CB756D"/>
    <w:rsid w:val="00CD6332"/>
    <w:rsid w:val="00CF4941"/>
    <w:rsid w:val="00CF7700"/>
    <w:rsid w:val="00D169B8"/>
    <w:rsid w:val="00E062C8"/>
    <w:rsid w:val="00EA077F"/>
    <w:rsid w:val="00EA6947"/>
    <w:rsid w:val="00ED6AFC"/>
    <w:rsid w:val="00F057E5"/>
    <w:rsid w:val="00F15197"/>
    <w:rsid w:val="00F5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6D657"/>
  <w15:docId w15:val="{8EA2242B-D56E-0C48-9403-50F8FF01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single" w:sz="8" w:space="6" w:color="DADADA"/>
      </w:pBdr>
      <w:spacing w:line="540" w:lineRule="atLeast"/>
      <w:jc w:val="center"/>
    </w:pPr>
    <w:rPr>
      <w:caps/>
      <w:color w:val="144182"/>
      <w:sz w:val="42"/>
      <w:szCs w:val="4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80" w:lineRule="atLeast"/>
      <w:jc w:val="center"/>
    </w:pPr>
    <w:rPr>
      <w:sz w:val="18"/>
      <w:szCs w:val="18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4" w:color="DADADA"/>
      </w:pBdr>
      <w:spacing w:line="380" w:lineRule="atLeast"/>
    </w:pPr>
    <w:rPr>
      <w:color w:val="144182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CB75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75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6D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6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3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4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C3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sookim.m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vlsicad.ucsd.edu/Publications/Journals/j13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openroadproject.or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5A44C-665A-4E77-B738-D3E4C2704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Minsoo Kim</vt:lpstr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Minsoo Kim</dc:title>
  <cp:lastModifiedBy>Minsoo Kim</cp:lastModifiedBy>
  <cp:revision>7</cp:revision>
  <cp:lastPrinted>2021-07-10T18:13:00Z</cp:lastPrinted>
  <dcterms:created xsi:type="dcterms:W3CDTF">2021-07-10T18:13:00Z</dcterms:created>
  <dcterms:modified xsi:type="dcterms:W3CDTF">2021-10-18T17:52:00Z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YFAAAB+LCAAAAAAABAAkm0WS7MoSRBekgZiGYmbWTMxY4tW/vv/P20yqzAj3c8qqYUHEBRinBILEYZrlOYzAGYGDeJTjUJYjaBMHorYCAKZQDG5/jx2JZzw6UVyki0Tdwkx5ptVhpGVRFODUhcqTYf/RQ9ZbbYAvspWcMfYavrLLl+NLKodFHxvrjh5/eO73IMkNVARN0lX6q3gRxmNA0M61iRLkpn3cK7HEksftHqYPhsN9f4MGB/mSnXpJvgV</vt:lpwstr>
  </property>
  <property fmtid="{D5CDD505-2E9C-101B-9397-08002B2CF9AE}" pid="3" name="x1ye=1">
    <vt:lpwstr>o+szK0pdtcHSI8WFcSmTWXU5LZwrJKcUjj1o43/BSCCA2nBXxamdnHXHl6OZfrcuuO3KEYJxuL1sbTLq+tmwZYlB53BNefp1FeVVbK52tGLkLYNBiAeI84OvFoT4QJtKUBDPgzB2bapZHiHG04HZtMH0yWyuRilm6WDkfw6/BeXOJMk93pHII2phE1n223cUf1cD7PbuiKXSgurNsuWBsZU1wECNNmDR85FXvyl7aqaU1qHjProoqTyEmWRPAr7</vt:lpwstr>
  </property>
  <property fmtid="{D5CDD505-2E9C-101B-9397-08002B2CF9AE}" pid="4" name="x1ye=10">
    <vt:lpwstr>jTjO7kcJxy9Ul7yHDdwp7HPuXYaUlnJtB0PDSnJRDkUXLJzErHNHgMB0KHm8furBWjD99viA45MbSc0E6seh7NoX9eGbWNn0v/kmn+KvGnJ33TpWQKoAcI0MGvP3/5AztAFsQ5UfkSxRqtWYPJZN/B7GYg2j5yz6rD3/gLCs4amSXf1n4O+K0i1o6sMWtpfZUUlZwkmQ+FUtuiU0b+Iko2QKL5/Y4qmI1lRX3se3WxO17TljwvIUbCcU5ebbB8N</vt:lpwstr>
  </property>
  <property fmtid="{D5CDD505-2E9C-101B-9397-08002B2CF9AE}" pid="5" name="x1ye=11">
    <vt:lpwstr>ZlrmMAiwn+s99VG0y1PeVu/PieY+PWOjHBPV4XLZ1VL2IuLsP2Y5y2YX5aaJ4NEP0HbdDzZf90sm8aYY5KfvDvKiaqm469a8jjeZ+1z0Iqbi7/nxnkMAcE8OHs9yl6rJsBXJiwTq6ioqMimneXArveC60n9V4ezX4F/7V86XllmxPaaahXScpak01wUnqWxv/29h69e/M9BM0HQSV6DyMH6SxBhYaxiuPRhwFDLHTA2Cn7NXiyex8zCuGiF4Xws</vt:lpwstr>
  </property>
  <property fmtid="{D5CDD505-2E9C-101B-9397-08002B2CF9AE}" pid="6" name="x1ye=12">
    <vt:lpwstr>1LfnMMGJ/G1Z+iXqTRDqaf2FMR1ylxJJff62XAaPpSoINq9VjnoxiWg3tee2gaPtvHDj8UnoCnMEScTobRC6OJwLUurZf2kbyuxk/xVSWbYMCPNZBWmbZbVlBcDVJ8RtowQRBV1zIbxUNUf90i31DYeZESZfBJBvgfLCLjekW3GhIJJQ3Xvqykg3oO83HUPEop8tENHMEnlWLGCXCSiA+ij4TkG1ODzH16dOkpHo3lQR9sLFryQcViVTBxG5mpV</vt:lpwstr>
  </property>
  <property fmtid="{D5CDD505-2E9C-101B-9397-08002B2CF9AE}" pid="7" name="x1ye=13">
    <vt:lpwstr>tqci/ubCZpvw7CuB8WQEhE/3C2A82aFpL8AdXHC2atvN53aZxvSkBwIiqFFy3pHSuoIKFJjWxf8mqorVDjcWO3HBX0s/OQKxZuOfCXWUyJscf+VcJfVlspXVzAw4F2sunvW+sv+gj+4MrfPC7ize4X6wRRLZrV8+41+Fi9qs+je24Bvpd2KEEWfPTL41v8FD6hnNis7B3YsB5ZFiMELpAjZtrqO9GIpXmTe9gYBo1RMpUkwJgp9KDLulr1eWk8a</vt:lpwstr>
  </property>
  <property fmtid="{D5CDD505-2E9C-101B-9397-08002B2CF9AE}" pid="8" name="x1ye=14">
    <vt:lpwstr>pC67/Se4uHgopvBUJIsRQ5bOAPHMja8Bz0XrvQDE+9EvXGEGVuGiyMMrRm4xTP7l/8bxSJK1uaui/nSfnLe8dQK5v3z+HYnt2Tw/y8QY/iZ5EvOj6o7S+dX57Z8iP/wxml/PMMD7zOSrqYudcKRRX67PS+M8D/1Erg3t2q3pJkfiEdPSs+5xHn2ngi+TWlAq+2AWBj3F75RrVCjd7QpiPQo8PyyKcCPlGIyDBCcRUW7A0/rn9iB1LTrHbTYD6Yb</vt:lpwstr>
  </property>
  <property fmtid="{D5CDD505-2E9C-101B-9397-08002B2CF9AE}" pid="9" name="x1ye=15">
    <vt:lpwstr>DKY3thxlTaAW+k71uG8TvX3uzx/JERRZC91PqbBg77s6D2Fp4RslyU4kZX3546ISWWAOOGQ4BREn3pAiGhV1Qe+lZX0Ne2/qvH2whpGvwOLOW65w8MFLhoRpfL8m+HgNfounpBKu3G4t7y7b7e3Znen4Qfx767BSiBtskbDYyWBhV5ouCairfYcmR7YgPjmoxQtKuHBTVFyZQ+kaZ8lplOwCHwhQmsaXnOOv9basoRl/mIkyDNsEiHShn/o/K4R</vt:lpwstr>
  </property>
  <property fmtid="{D5CDD505-2E9C-101B-9397-08002B2CF9AE}" pid="10" name="x1ye=16">
    <vt:lpwstr>DTCj9ofq049D8v2vX7hKzAI7U5QDkFKJbvAo9H1QhoWcHbWf49Cwcl+NMiEcC28Jh1vfr0w6Tw5+fGspFyqjddgEjYGOOlUx5bD+jZa0A38oztUOdqny5/ZJpO/klbIJvmI/0HuL7CBfLzMNUOWIeTLHIxdPRhWZwSzfPMfv7m8Wvyp3hSVc+Hzx6uqm/MPBFYrS9VwnJdDM6VYFizBRoNTUZukqGZ352gDrwcTAcyOeglzbyMuOCJWC2dFPgbq</vt:lpwstr>
  </property>
  <property fmtid="{D5CDD505-2E9C-101B-9397-08002B2CF9AE}" pid="11" name="x1ye=17">
    <vt:lpwstr>t1p9WTdVvtyZe/xnAKassYxxYFRUqt5oJGp7wI3yljqFivuCsQ5/agxw0GzAT5j3PKDKubbjs9SkHfm9sEHRC+fm00Sh2qaVy9EmF0q/lUjLZDneR6ClTodF/DfIdCEbCgHhBTvbcPgrSGQ+vKaaCLcdOX9Cekl2Raywb4ZndbP/Ee3QgEJLRmE70736AXOB0w6beQhZz6WqpsrAY3B+CyT6aJhaHT/NlU75kBh5P3Y3Pk6iGuWzQ89Y2FP0GQY</vt:lpwstr>
  </property>
  <property fmtid="{D5CDD505-2E9C-101B-9397-08002B2CF9AE}" pid="12" name="x1ye=18">
    <vt:lpwstr>UhyPuWB60Gk6YrTOHwYi9oymEmNuWG5VtWYQwcNHIwoBSXz3Z/b446GX+OzMXlEwDJtPaAo5q2pcaG7I6/QtuDyuI0tMdgFu2h1UWgpEOVPBoh4ersK6v1rGVFyIemXzBC7KyNg54D+i8ztRNvMYAAN3oCqZT1YeydpuE8bFvuwJ/AOISNKp02z7mdcmrLqX/Aw9U8xAxJ5Q3LVeEIU4BN6EZHKTlQT7d/pM/Bi15FScZ2nbbsav/H+ITEJRaAS</vt:lpwstr>
  </property>
  <property fmtid="{D5CDD505-2E9C-101B-9397-08002B2CF9AE}" pid="13" name="x1ye=19">
    <vt:lpwstr>eoLnMnfJDY4m0/q+EP/BqkBggN/0zM8CSWVm123ezGGwaT2jxGfwvntVqYjnihZUqkXN98fVUWtnQQLnEo96BML+bEZE+nrigjACrmIN/kwafFdU8I6SzO9fwqchkzQc7oKDcu3LHA/pj5QxKV6+bQfi7RHj4HiPJWl/GlH1X5UKshFjY6Ob3c5mAId2ZUqHNoR4y7nKd2/h+GUto5Aw1NIkqDV4MdxbwcgQfniMHu9To3y8mFJE8HFI85zbkOu</vt:lpwstr>
  </property>
  <property fmtid="{D5CDD505-2E9C-101B-9397-08002B2CF9AE}" pid="14" name="x1ye=2">
    <vt:lpwstr>7qPsQ2ltC1K86oun4ZzS9xXFRIKsPHcKHlu02f6M1srujKQ4sgAlt/f0fLcMuxvbPiYgt6SuTclguVt/UX+NlxCBx2VFW7X6evUmM9gMnY8zKiZjRxPAM36xzIwi9GUC3ty3GfvBDXLS3ASkJ27sNMMxvU9jzx8Z3qsjan9TbWK8FYxapGagcENDCra5xkh8+6Pg6Xr9uycrSTK2wQH8PYdJBh2fdZl36meeHxyTVrNlXziyEIC3OD6LgMvw013</vt:lpwstr>
  </property>
  <property fmtid="{D5CDD505-2E9C-101B-9397-08002B2CF9AE}" pid="15" name="x1ye=20">
    <vt:lpwstr>anyp+c3oK/5sRXMA8lF2V0HqSalTbs2+394c7ARj3G4UKpLbVMePtYu/G5ae1FLOFwf0Uy5U/sJ7HpIXShsO0iEs/EMfa7TH3Zum0jx6PP6XGiK4PYhrqsLfuc3keMGHOkdAFu5cU9nyR7pN69/cdR6HLlCMX6WMod5LXU9oNhkSwFT2FaV6uo4k+H7benz3Ph5WA5pK2bVMHCfaLv+zTOdZLGgfe59nSLrce6xNH3PziRKVr0IYVKDSPn9PICn</vt:lpwstr>
  </property>
  <property fmtid="{D5CDD505-2E9C-101B-9397-08002B2CF9AE}" pid="16" name="x1ye=21">
    <vt:lpwstr>ra6R4g/cPeGHAfMSuE7GFgsuL4sYYLcHV750RotVLekmRnXiIXI5IHb52irehlmUKqrp2Vc6/Gh8zXYBvI10gpXdoCUGYQ2cgzo8+I8/TXRMcFAxO30hbgV+Mxvn1w3tDyAvVixhbaR7EKGgRy6No1NcqqBJZsha4nH8FeoAhtoS874lwpKO496m1ptbWfmcrz0j5POEWYosNpojxpTR7D2cTzDVW/vinFReStsQhM4O7cMwmpvFtOGpAK1/4eX</vt:lpwstr>
  </property>
  <property fmtid="{D5CDD505-2E9C-101B-9397-08002B2CF9AE}" pid="17" name="x1ye=22">
    <vt:lpwstr>s5tEHBRVcssaK2HzpQftKES9PfZfxlBnLXVi3JjHN9OZJ22jljcKCIVwnF0l8UCur2PIgIs3MOqTDwCkiK5FUIrJvR4lcBQn3FeQbQstb35p7dPAiaC4dV5+9rz3ePI17gNvIql3l06iGkCmFBUCbnW5zzO9y4c1hRJnQ3A1xEBJpHFzlFrq+bBTGfATwphLen4VM+OVbxZW0DL3RPg3efXxToNEVytrGuHEzwVFGHjknsJB0VmRuWYOufdCKKA</vt:lpwstr>
  </property>
  <property fmtid="{D5CDD505-2E9C-101B-9397-08002B2CF9AE}" pid="18" name="x1ye=23">
    <vt:lpwstr>jj+kF202ypVLeXedJRxMMT2HsmanAVwHnUJKTfEw5LxTEaAkLZNplvRs8yZ2tNr+7hlGnRTHn4cVrfv6JyKUWC5QMT8gnI618L3ku3iO+FoVPRyXjXr1G3NoKTKgyCiZujz6lZpB0ivFUyWI0lyTp+89sxo6obPb6LpC8fDoLwLytsxV6+VGDYFQjjynG/55SdMEjuokojmGRxBxh9XHOCntStq3yDKRbeGQH/eagd+21rMz5pwM2+SgpKfSoEG</vt:lpwstr>
  </property>
  <property fmtid="{D5CDD505-2E9C-101B-9397-08002B2CF9AE}" pid="19" name="x1ye=24">
    <vt:lpwstr>96ZeYebFEdW9v2ZDEz0O3l8I5b8cWWWVk+BfBO+jkLxy96oo7KEyPQfq33snIBnG3LpgSXNrqa2VRGMxbXbAC4xDPdly30tss7E1lP77ToXzmHWeWfC6JIOerF+hIz/OQnv019Zj1F5/xrg+JWX30Yl9QSY11I6Quh+1ZLcdCTXdGFof7rJvZwMC8a+yjRyJSOH6jDC/sjMFdnPfH9rF3QhbGLQA9r9ov3CHl8IQ7xRdH21SL0/kld4UBIpsQ4n</vt:lpwstr>
  </property>
  <property fmtid="{D5CDD505-2E9C-101B-9397-08002B2CF9AE}" pid="20" name="x1ye=25">
    <vt:lpwstr>yzdKhqKMKRdtgfZo2yH73tl3y0O77wNajhJI9IrPyE7PduD6V61QagbRb9fepZ+MAhUlDxTdo80+LK2XLkKtsDCEqa/5TzbPO76KzNbGhffovheIvyH1E7GEZN6qTYLHLffgKOxXVu1m9PIqmehrvKNXKU7xjQDTBUjZIdCzmuIEs6kpX1c2r+rMjcjJFOMrvighMaMWbqVL1TliKA/xrnhwgS8HDB1t/zDY/Ick2rz/9ooWRMn8/CdYlmpaAQF</vt:lpwstr>
  </property>
  <property fmtid="{D5CDD505-2E9C-101B-9397-08002B2CF9AE}" pid="21" name="x1ye=26">
    <vt:lpwstr>oKab6XWxe3zw09UeXER+eXlJHdsOE36HSlMF+on30qJwCFLbetSE4rmvsnf2wVR8irZ/DWJbrMFtanDfIF2Dvp4Sqty/NjnAGCjvNTDi9tJ72DS9jadtza1UbHzZCMMCYPNCVxQOBLgk9uuokxsCXLqj/U6MWmKEw9V+EnF7y0iw9D4Fz/Wk1Kny+AND3qdTBSYulX2qoB9IpwmynpkDiEG5Yp42nIvnKHkjyaHUt5ruB5D514aQ4m4ZvzGTN+M</vt:lpwstr>
  </property>
  <property fmtid="{D5CDD505-2E9C-101B-9397-08002B2CF9AE}" pid="22" name="x1ye=27">
    <vt:lpwstr>XGZnBYdrlvqPYqg9rzvGEcgWDff0qYhuRNu7EyOJG02z4XNm33PzKFIaQunvWXDarZFMFr4ARHJe0u8X+BnhuBBVjrhl5EQxU7clBnytijGSTEsJmRWnkxBW2AnUSTeufYK1n2ziPy9rTQD4vwX8RMnS1Fy21roSrTpwRZG/NE/xTfOH4AHMYN4bPB12X5X+O+KYgjNe/JYLiL6YDTKL/gZv6dvlSYvhjjpn5XclaRs2ZVc7agdznwYclJ+eFc0</vt:lpwstr>
  </property>
  <property fmtid="{D5CDD505-2E9C-101B-9397-08002B2CF9AE}" pid="23" name="x1ye=28">
    <vt:lpwstr>xHKSbnxzft44J6Qo5veHehRnD3EOTnYJ+6HZ0i3uUWTThnPrYB87h5PUbM49MHhHaReO7DYyLG/ptZYDzg+cxpCrMVpmLVDNaBdxPaJ8/UnzXRgWqLe1Y6OQGqDZ9p381Mfg0JpjjtzD21Pt3nXblOJ/yQjYdqkwMR9qDpL+lfRZor5diwAb5CagW9e0TvVYkq8CEPtDxYWnqMM1ob8wxlN5/UhZ1g+0vZL4J1AlHBrLFpEs5DVmmQFyaKy+OdX</vt:lpwstr>
  </property>
  <property fmtid="{D5CDD505-2E9C-101B-9397-08002B2CF9AE}" pid="24" name="x1ye=29">
    <vt:lpwstr>ptVuyn5ZVDg5C6yMFxsRWNvhjB66jiXbGix2OjY2w+zcosNBQt8/C128AG6CE1gnXhz4FQ85dIjI/t/gyyfpWPuCBEkUunjpBsBMyzXByWtmyIOD543FsrTfva64W/ywKHz20VmCmm5oEby47lrzSnVp4WP3237dxiYwauTj9Db/LqilhmKuX8I8XKwGi2/xDHWpIIUV0RzGlhcOffJhHNEeC0M9wgGPp7/VMOJGhlScBL1jNgZY9UVkVVBswmn</vt:lpwstr>
  </property>
  <property fmtid="{D5CDD505-2E9C-101B-9397-08002B2CF9AE}" pid="25" name="x1ye=3">
    <vt:lpwstr>T3l/Dnpz0GTKQISAhuN0jVNGz+HMfmxJQNsuF2LGoDqPaIxJJMDK3AFl1XuvM3sGVrClpZt5RepG4SY6s3/Og4fvgbk+5vrnC2AoyoOp5kktZg9YMG4Q3IVaYy8/WMBZ5BaSDoRYD58SmIk8Q5TUm1bAVV+egAwWVRSU4+LaPdugNOTVd3Da9H92j0WApo7HiQeNJ24YZDyjEkc4wUHSisCvkRqymB3x+dgNWOTNNK92o/Ip59O/cojNumCq5nI</vt:lpwstr>
  </property>
  <property fmtid="{D5CDD505-2E9C-101B-9397-08002B2CF9AE}" pid="26" name="x1ye=30">
    <vt:lpwstr>1juUov6u3hD61SYU1D6Bu7c6WhtUuF1FrBjqp+r76BqK/FvxaIyQ3/27Mdds6pS/bfTmMd6V6HAXcm6OOK2leFCuM8I0ltjvEUdo9rxsLYx2DhngGvaRAGLbg9jHxBh06Wdx2YcMqi/g78F9CjZFwbdJjFZ5j3AsOHTIK9JnfcI1UyTR4B5v5xtcgs2NT0oGqCWHRvI3X1DI4dUwDAxmTwKNibYYbpbZXoPhP99MV2dx+p2I3Ha0hSVR4ganMdA</vt:lpwstr>
  </property>
  <property fmtid="{D5CDD505-2E9C-101B-9397-08002B2CF9AE}" pid="27" name="x1ye=31">
    <vt:lpwstr>erTuDm/AWzJbn2ii23QSplBeP25DTZF/yRnfESk7brJYwy2M4ifGHFRt/xMGbhYWqfyMLq/gqegmG8X3JpT3R+GxU94T711U2H0YJzEF4ri5MUM9rEGvDhR36s24ewjIm6yNIPPjKSw0xzBW+f+PIZGMeZB+hxVzN52LcDHdt59wL0rWGUW04QvJ9ODRgjixILDNzxdo5kvi45FXsWPyk6PD0CsxpYwh2eRGxiBB0hpmsuTeytziXIe5ECnma6N</vt:lpwstr>
  </property>
  <property fmtid="{D5CDD505-2E9C-101B-9397-08002B2CF9AE}" pid="28" name="x1ye=32">
    <vt:lpwstr>CtSCJckJGMzgsiJ63fyTC3U0/bylPwS3BnjygGZ1S/5y+uZISUVD1poTsx2xSSwouyWBPyc5b6gNDLq4y9uriJvDcsL5U3as3c6EX2jICWfYjcqhA7BHGI35LAArq0tlC6suTyTrCgs9xsMCLGcp8EJsKgRizEFRz6srub/IhxZJ2AK2mTI6nlslSSEctWPVHckLM91wTGCuTrP4nKMRlwXezuVjcsyuF0Z2roT7sYe6ChdR6QGMpt01MtR5doh</vt:lpwstr>
  </property>
  <property fmtid="{D5CDD505-2E9C-101B-9397-08002B2CF9AE}" pid="29" name="x1ye=33">
    <vt:lpwstr>Q2v54Gj+ObTNNyFWfvw5LebAyXbqbHX8qv1LD5nT8awCZHwnEqvUpZLv542bKYPp1LRUOEXK8Fnsw0G3TnLRLv/9nc+MpUHi6kN4VgRVcuC/IWelcpp5y2UNnAZD3c6zgAlJZJnvwg5dy+UUbQ/kLsHZz6196afJCO8tYhnGGm1HqhgX2MBrIrRYMhsemeIc+6Qe71MaSFRuNyvxIyZj/0i8+YSEvDqMMhpn7NWwkhXM8Wufnp7a8uLseapHxKQ</vt:lpwstr>
  </property>
  <property fmtid="{D5CDD505-2E9C-101B-9397-08002B2CF9AE}" pid="30" name="x1ye=34">
    <vt:lpwstr>vKdx6K2H/uMnfXJ/5dbVgvZwHfo4wfsPoFxnSfrdFII1w+lF7PI6b8nePKUGprYCxJ9LLEvfRLB6b0/DEXq3jjl3HctZF84MU04q5dC2r6lN0MRyFS3EsFij5S27Lo0FMu0S42YqIgrXVt+SXOcDjuR//kGmao+AzVP1Uz+g6/8Z4A5zzZd4zY1vc3ni/1TBZ3sfPcmF7MnBIy/GFavLamlHl/UGJtYSu0umgQifddWE8dw1MbMlhRsAm+Tx6kI</vt:lpwstr>
  </property>
  <property fmtid="{D5CDD505-2E9C-101B-9397-08002B2CF9AE}" pid="31" name="x1ye=35">
    <vt:lpwstr>srEMu31Pwkjf9xrbjvidObvqVOA8MKEUk+MYMtICGDcWK4z4rACKEzg1C0zhBVmSorXHYg1kPHZjYCOttm/9VEWXkm8PqWDfEVAUBrMH1P+ban2tCs32JjHatIL5GYgev5ABYiA3TAiAWiLskpzs7IAAgBlwW+uH6cZwRdn+vot55ZoE9u35AUrPfAfAk8XUo4qHfpuJaOEAlYyZLS6fCnqXvV83RcYoA8cEMAIMy6StR1DGibtZsgZd3SEC+I9</vt:lpwstr>
  </property>
  <property fmtid="{D5CDD505-2E9C-101B-9397-08002B2CF9AE}" pid="32" name="x1ye=36">
    <vt:lpwstr>ciJ6Dy9b8ZpJF/kkfofbCM0VgGge2bHeRuqcANZZNSr1T2ml2/2RutRSluNINwBgLIWcwVdOs0jdBZ45/PSIm2WKgrHTZXBfMmVRJxAfzKWgPRUCb55Eurmn4Ctx8y5XSS2qJMSjxHvsqM/x78YnckN/W8pVateqxdoN7mqaD42c0ZdRIy4wUW6Gcw/sfZrsT87Z9waUwWEcU/+qSfLoOu3/idLEtSOOGUZV3EcOw/Rp/CU8KAgYhytsbrR0hWa</vt:lpwstr>
  </property>
  <property fmtid="{D5CDD505-2E9C-101B-9397-08002B2CF9AE}" pid="33" name="x1ye=37">
    <vt:lpwstr>ihv6oTdvrnghXNLtKTdEPm+sXtkZ68A9lJMmaYC7BlevPSPJXMuepTzrqftxQGqJf0BwNB9oqrnQMkakqwnWUcWzBFPk82uzp09bGzXPWxTF3p9ODr5H9eB58l1wS2G8/J9J4b1J7SimGXG7LlfCYhv0FpSn4XgyCgbw+D5xZRBwuo87bk3wnShD51pU46/fzLR2uQHZr3deKGRmlzyVNxERWzwK0vX79uNW+q5SWHB9qfQ6b5L5QuHLFN/KhQR</vt:lpwstr>
  </property>
  <property fmtid="{D5CDD505-2E9C-101B-9397-08002B2CF9AE}" pid="34" name="x1ye=38">
    <vt:lpwstr>LhL3Fr7HzbXVMi4j5LtgbWpwRBGElR4zOXXVcNK5AW+S5Hu6o0IA+J2hH1DS09/xy9smYDNBSg9zzF4oxqWDM80ep2qsi9SyMJxTOG/PxN/XEJzXUVbO0mPKSyygzlXSeK5iQwHNMXCf+FTjPq2Rm4SsRj2dW5fk0ACojvKOuGmV7oo9FkfG6+YoqJapCNdWCifyU2S5W98DKQoksxNq38ZTEUP+psp4OjOzB30GTY8a2Rxxxxe+yfc9mk79xc+</vt:lpwstr>
  </property>
  <property fmtid="{D5CDD505-2E9C-101B-9397-08002B2CF9AE}" pid="35" name="x1ye=39">
    <vt:lpwstr>JcDvhetYGgCVPPlSjVKtwzsx6p3MPzngmEXac1UAFN8/yx0P522pk26u7/6zsDv1MeHm6enZTc93zG7RVNwCK+frPZdYpnEu3G1T6uT1j2c1hyHr45kcbomD8X1GTG16yz4IRIzPZF4jKZpWbt2Hc7yn/00lVKKIv8juXG3e7lGFCxlktOIpZxCoFJrotkUcrJ3dpSXFwRG8s07FaA8gFY/sXrxQz0zewowt6PUM4yK9NDtee2vH4B9PODZf3zS</vt:lpwstr>
  </property>
  <property fmtid="{D5CDD505-2E9C-101B-9397-08002B2CF9AE}" pid="36" name="x1ye=4">
    <vt:lpwstr>N3gEivlV8JRabrtl6BLPJ4PpjY3APwJMsTZIgOBYyh0keHLe/mW9QMgArT2LFx90oJth/d4fnhXXEeSlo6qUbejj7gifcdeMvXdpssWvqUOXfYqS99owMf7oS74dVbp1GtzsblpLb4BxFf4gaQgwy+BeEfIGjiM88SNWBW/393cVptOvMiB9U6GP34OrMx5gduhlz8QAXCFNBW6uNce2s3gY5oYrapuxAsSLkJZ+sn9BnZZXT4U3s7UnXZgSReR</vt:lpwstr>
  </property>
  <property fmtid="{D5CDD505-2E9C-101B-9397-08002B2CF9AE}" pid="37" name="x1ye=40">
    <vt:lpwstr>NfM/M2qVcU3oRXi08wiZd7WVWg5Z/Pcw0pd3htiXv/T4kztmaH9/EBCzsIYRei6/90+zi7+oMtqTrIgRIHPnPvuZBsXXReoK9ChgCNHmbzT7v4ffNs9p8CwPDEMhhiv8PSTDsSf+y/Xh0c1J2J0W9urLMJ0BfObtFbjE85+twJqo23eKC9Yl8k3Gxhc8bShtKFVvHv5EupA5vh3LzcwJ8TjhEoMjHjd6nljts5ZxoMWq7flh3KyM/J+SYLa0+cG</vt:lpwstr>
  </property>
  <property fmtid="{D5CDD505-2E9C-101B-9397-08002B2CF9AE}" pid="38" name="x1ye=41">
    <vt:lpwstr>an7VGT0m0weydLcmRERJ9u7NuAJ3d7iDyw39/qzxCZ1eLElHqOVslbtck9ZWq1txxUF9Bvv8wit0LITRBKjVxVHgvBT4PV5hmVKA5VgZC2Zbc1baOP9BJRXCMkOf42CNYwcbQuaCks0fqEHLb53hWWPhvXkCd3MecKcBN9sMT5rbOhXW5rKvxb4BgnG1zC1vRkvbj5lUktVRiSGHtZlv/biZvhBb4K1CCXmMi/syBaYUz3BcdGeOa3GGRjCMKC1</vt:lpwstr>
  </property>
  <property fmtid="{D5CDD505-2E9C-101B-9397-08002B2CF9AE}" pid="39" name="x1ye=42">
    <vt:lpwstr>OdU+dhu4AfveVI7VyUAb9tRX4Oxy06Q4gR3lYMBoc/jeLkUp2mrVWRXJRc/PxZsRbUkuQVjaN7eAbuonrDeahewRw9mf8jnMP1UT9ZGhPFWQJNFkCtPjnaJH7UBUXuQ4iqd9AnBQeLVFcu2xy/4bf5EywAscf3ptRFszKiO07RaKVPCmE2cJAQk7ZINNLPnFs7+isLyTmrAdoyO95dImQOFjyU1kZhXGrgj6U6P8iXZjTH60Jr/E+sADL5OACbp</vt:lpwstr>
  </property>
  <property fmtid="{D5CDD505-2E9C-101B-9397-08002B2CF9AE}" pid="40" name="x1ye=43">
    <vt:lpwstr>/iIwHX+cxOGvAY+2aRmFwQzIJDyNzAG1VMNTZBe5wSbqfUH6BHaloBzT+3+SdcdC0sl0Ug9zYsg8TAIYySigc1CqP/S8TIVGN2QzaCUv5drZbI66TbwpRH82jJgPppWW5jotgFFLrcNzByNPJJ9EntxsGq4MaJ5dgnSj5Kb1Hs22g7ZAbfcBX8h2EkVju3lRlPpfQ2d+iY9L6TV32wRK1+GyHtNjvZsblOtGdsnCASFzm230r7pOxqEQqdQGguc</vt:lpwstr>
  </property>
  <property fmtid="{D5CDD505-2E9C-101B-9397-08002B2CF9AE}" pid="41" name="x1ye=44">
    <vt:lpwstr>j/jsUxcfRH9jp32HFdQmgecBpT/Rzm+P0CVktVpSW1netSXWC0/soteiHBlH9NMLlmxlvBOD3spLBwCgIwRqjP+Yhctn5+I7RJsS1RAqv7g/vYOOMxvcuqbPKojJEVTJif3InhqF7y/3fuPsLD69TYyN4FW2wHLnv/H1VlVQ1r2GKedff+ROeu9ru5kFprsKmVXMnP8yrc7ZD6qXcG3MinI100lRWanz/hmnAAwC65cP2I/Le0xIyZVf+uXCAyC</vt:lpwstr>
  </property>
  <property fmtid="{D5CDD505-2E9C-101B-9397-08002B2CF9AE}" pid="42" name="x1ye=45">
    <vt:lpwstr>/9+6Afz8UOJSu8V8tvq8PpaO/RAdouXRz56guzuBSEjTbivOicmLjdp2XF3nqQeg2yhp+3t/pj9jd9H5bCk7KeVbwoNFi5BIM/qYqY1L+V+t52A8VkIlsxL/gFzt8f9p6tbrKsfRtBQ+OmzBJpYj4dVI23a3dL1VKkvpJ998losb5RQPqp/DzmhSsK4Uj5xf0PDeDpYo8ieaPkhwAaOtsuxIPTFL1+vtjOop1Zs7CDqb4s7vYLzPPkUzluzcTQu</vt:lpwstr>
  </property>
  <property fmtid="{D5CDD505-2E9C-101B-9397-08002B2CF9AE}" pid="43" name="x1ye=46">
    <vt:lpwstr>d5jKO9ejbuXCHRZdzvP2DzeBaUzOh9WXBsvojlaC7EW4KJG8fJwDWNArQC+lQ9Q5Buy/DqO8Dt8j0NEd1vPRHfyb9CSaOHYgdvPEFZlvoQyNZEnv/Qk2jzY8lVVneAeeelIVS4vs0ocdMT+AG6B3YEwGdkJyMHw3eLhpOh1ygLkbiW5GsvMJV/p383+F3nSlN2TCXHvNZg4cpHwyCG8lcRf+HJfPiZ7kn0Z5PAXu1FK4EDSrDOZryW42Ww56MP4</vt:lpwstr>
  </property>
  <property fmtid="{D5CDD505-2E9C-101B-9397-08002B2CF9AE}" pid="44" name="x1ye=47">
    <vt:lpwstr>mfSBaHAX9fQ2fdHJ9JoHUljOL+cWDLb7ksSPhxMFWRPkFSkkySE//djObXt1LXsfShxcPPZ7JwKpFt4yXWmo7E6vJYkUKFZ4iUhDNzYVfj5yoUVGWTVJ7i+f1E89lXm2Aourkzx5pgl5Tg0wd3eg4TBoff6cPoKywDdj4Vi/tqWN8/vZtn7RAumPDXDNAM2it6CP7nXj2N78g6jcFTISTe8eX867DnrBRKgxcHzk6cuSY1StIPv57RrAnHDmgio</vt:lpwstr>
  </property>
  <property fmtid="{D5CDD505-2E9C-101B-9397-08002B2CF9AE}" pid="45" name="x1ye=48">
    <vt:lpwstr>Bw/YbXPZXc5gCWPZ163I2Pmb+8tVWcgffz7kv5zAtcQP3jQ6LOqvtu2STrk8QjdtvHLSAbYxpzN2+uEt46wB7tU/3Ci6vAusDx4Hi+V8By/WyNwSfxjAP9w82qJcWjf+iJaaVaqOESMpzCJWrVfvVIpoioP8VcGqjkyXHcyiL+LstOR25TYckryXYmEQCmQ2AVnAyi0P9Ekiwzm0Es1hF+TP/SOgJsJ9vLBucah//QlF34Xb2gx3uNDLgRncyQJ</vt:lpwstr>
  </property>
  <property fmtid="{D5CDD505-2E9C-101B-9397-08002B2CF9AE}" pid="46" name="x1ye=49">
    <vt:lpwstr>eqOc6SPw3b0ZC3DZkKlDq1xNqpyHhvikdyvZKETnjh78vSTN8WrNK32xFQQSN/u2w+60vm04EUOk6fMlCL17ucjw/k85DHbQtHagGRXC+rXr8HFEXdT1mYDd/lfcFf+w/UtPvr6kSgaM8Akiu7M4EwXFZ90fR0y/lWhEUoSzfon7dns/b+jPBXIG/90ErKfdWM6RuP16VRpf4Ot4SuRmY8+V9qEYhor0nvefcU1zYJJsNvboHk3FjdZP6YS2Vl7</vt:lpwstr>
  </property>
  <property fmtid="{D5CDD505-2E9C-101B-9397-08002B2CF9AE}" pid="47" name="x1ye=5">
    <vt:lpwstr>iA0DUbqQ0fjygSnRnQ6xJi6kFndGS3BDLM0uGZsm9zERPDl/jOuAF1FeHNkFsA3ogYLeESOS1Amu86yehRqmAbLyP2impVKMXTE15j2V4sRMzq8Zw+kWNHPcMlecOhlbqipuljbTklolGMg4LC0TWh0SD6vsRkH6+TE8DZRjyZ3TluGTCkUYYItbBAcDBI1K053OINOEGJ/hdJj4vyF6FAJe67ok29YE3HF+N1Dr33uJdV4lGGW6Nm2FVzAITTY</vt:lpwstr>
  </property>
  <property fmtid="{D5CDD505-2E9C-101B-9397-08002B2CF9AE}" pid="48" name="x1ye=50">
    <vt:lpwstr>vf7wm6Ht+U7mmd/6JkKjKs69FKg2buNC+ZdAgLl54CtX/iI7mmL+GVYSH1L4r6PNG2m2IYAEyGrolAEf2CBXwVDide8ZeMVrF/TiAySnbS0OQa0tEoGS95C5ktTT9bkmRYt5MbSe/Wn32O5aoi1Z6za+pNMOyPcDiTtq+0cJXtMK+3NFqLJMiE+xP2QvKC0k7QbC3PMn3S8h/2/hgTUGPM7VoI5kS7O2Uz7JAnzpql1TqfUjrfHzOFcTjwHVNTU</vt:lpwstr>
  </property>
  <property fmtid="{D5CDD505-2E9C-101B-9397-08002B2CF9AE}" pid="49" name="x1ye=51">
    <vt:lpwstr>pAlz/ugv9GH0sjr7n/q3+aw9W3skQuWx67M331OrShPmjTz77yBzcyEj1Ozit6CJBTvOEFXmJQyLH0V8d3zXnjZ4K4SeOFif/vgkRuXBrlVhkcmRte7CIYLaN0OfNg67pFNZZPj8LXtypUtorwhb/V3WFv4TdMSxJmnEApLlD57wrxhT+tffEt9bgGIP9LB3mljAFU91tjVsA01NU/k6H6NaNTTLGXZWs7F78p5Y6HYVJxOqvCAKOYpgSJ3sux6</vt:lpwstr>
  </property>
  <property fmtid="{D5CDD505-2E9C-101B-9397-08002B2CF9AE}" pid="50" name="x1ye=52">
    <vt:lpwstr>wpov06pntY38puWVvjcNOSUDW4pzL73a3dLYgc75zVY7QY333XbtXbb8YiOd+3nxitXKvooWTYT4KKlSJg1hsxGn+tUGrnfnb4T7IkiFQfUNqTtYe7lbj08LKcaLiOSpm0r/ANKpamP9FvlGw3ovXC/5+ZVuBBXaDMKYFBgdEOjeFEEiPlkX6674NRltAXSLCBJw2t/v2ysQj78nchp9cUavvGB1KZySW3qQ4mdL2TEAP1Cfn6/GXMsKKvIObA3</vt:lpwstr>
  </property>
  <property fmtid="{D5CDD505-2E9C-101B-9397-08002B2CF9AE}" pid="51" name="x1ye=53">
    <vt:lpwstr>F08ABfhN4+lnSurMhvVnEGxJXjIX8zVARyBabNfk+iMNG/dcpEJ81AZ4qx/0n73P2sse8O+gUQZysbjxBwtrz+KC9bKUGGjUT0faTreIcbwwCb+9VLaMEL7Iu3dRx8xbTwmvzdS9aCwFQ4k8Tpth0ozs+u0txdAFfFcXv74ynvEtsqvbZqe6nKyC28puVgwnagzu34jnUGpOUQxMQx7bvZALbClgPUcrZeyoghHUaT1/IfVv4HKeD070nRz+ScV</vt:lpwstr>
  </property>
  <property fmtid="{D5CDD505-2E9C-101B-9397-08002B2CF9AE}" pid="52" name="x1ye=54">
    <vt:lpwstr>fzRhwY+JwThbEKNnq28eadJZEPooBQ/6+rFZL9m2cvw3mQ2P375ZsCti4ipagfu0H3eZVS1e3LBlkkbLaaBlhcrehAl9Vd40EsThLNB4neqDubugAtLPv9zKLN3I0sAYF/FqaUB5f+QavgqfqbsNtseIbseQZuoiicOXTCLChAun0jJEIMNq/QUwuCt4r3ekLhxVxDZjob08r82NY+/LUpIyq1w7hqP6NhAzepA11c8KG1dTwLkonnIBFgIfVn4</vt:lpwstr>
  </property>
  <property fmtid="{D5CDD505-2E9C-101B-9397-08002B2CF9AE}" pid="53" name="x1ye=55">
    <vt:lpwstr>RfHXMaS/yVGhsBo0Ke42Lbqc4mK84Dw0t9PoaRHJlG1zLl5ur4WexXG0c4oAZkMf5F4OtWlFnioUW1lFxeRasMHemSBGOSu62yaNpzinw0gzl4pq+uBhQm4XD/1eQplc67RJmSbu2geNwlnHr0A3pxyTYRgj/jjPoeO+8lDKvMkOaXtc6+W4oXpy+wp1qdbHLIbcAEKF64Z30WHPhT4vT9fbZdywESv5LQT4FIr1O5Y8JxLIJBLLpYjaP1NrCM5</vt:lpwstr>
  </property>
  <property fmtid="{D5CDD505-2E9C-101B-9397-08002B2CF9AE}" pid="54" name="x1ye=56">
    <vt:lpwstr>dGWG2SjYYmefInmWx8aFRm5JQLuDNxjzH8dg+8Z9xQkU1bLsBnF5nj9IwJqDUC9X5JyqD097CYwtvpwo/tcXSX50+hhT0pFMN8mtVTvU5MX+9qKaiOLEvCr3nLuKxXcjWmVuNvkaHGG1+VerYLpfOy+dkEz50e74Ayw/VDDCgRAkD6Frz6ogvNJw/AxodDaY/GvGgL3rsdW+nWBgHt/Q5BI0uJb3x+vzhq48S0OYjhJhNo3fHZ8M/+iGBKwjyXS</vt:lpwstr>
  </property>
  <property fmtid="{D5CDD505-2E9C-101B-9397-08002B2CF9AE}" pid="55" name="x1ye=57">
    <vt:lpwstr>7oLQynV5w5Gz3Jz/xtU1h0oxrwwxj/o9Bp6K1y/BpUvkVDd6b8TzAfvDSctdc5pkOKZrbdZerDZv7l6fk0vFBltsaQwBN1NzDd0dBXrGkf+NJP794ttaYID0YsixD2qKCR99/qHw/oD+CLWAnkIMzJld0q+o6FYycMXCFdsHj/hVrCVW7J1vj7LJkho3QvHcwzvDaYV0WNQ5Rh6/aiZbAeEIudfSDWxrHpy3aZaO34ZirDmOf8zTCT6J8jCz1gU</vt:lpwstr>
  </property>
  <property fmtid="{D5CDD505-2E9C-101B-9397-08002B2CF9AE}" pid="56" name="x1ye=58">
    <vt:lpwstr>ZaolqLjr8BCNpvYTqbEdWhp8AUQjvrQ+RwhQ3y6RzUyUysB8NMaHj0MiQPQVX4jaNJiaiAV5+ZMLK9KI3xT9k8dgRmJDHIN2M5az6izbSOXd/hWvThFx8a4fsDL4pJBXjjZbCHdxIUkHY5xEYflhfS0oOGB0uwKnsM4n7+3B9sS9OAaNBegjxMXFOL9Er3yIcOYAEOkCfcJOm+pQj3uumoMn+LBEVw95Nyj/3T8C8XYd770VtNTtejpebsd4vPV</vt:lpwstr>
  </property>
  <property fmtid="{D5CDD505-2E9C-101B-9397-08002B2CF9AE}" pid="57" name="x1ye=59">
    <vt:lpwstr>JLIyCPoL2y4Mni4BOzjYM96iSmV0KgauzgjogYDP5m9N0FAgfotNCIiLRYJ1tbUj0MP7OXe6ZmFvYMl9rb4TF+mpOVLLPQeHwEeYv11PQPS445+a/PLYxYdroSq4FsgfiEEK/zaZyr6ecxU5atwGwZkH5HDxP3h2xzz28qDXgfTF0eGmi3V7CPtr5JDWnRJC6TNoxxQ7vJuktnNypbvyNrz6+RABfraw9sBnh87eNlJhQUUETHSLQML/bnvhsLu</vt:lpwstr>
  </property>
  <property fmtid="{D5CDD505-2E9C-101B-9397-08002B2CF9AE}" pid="58" name="x1ye=6">
    <vt:lpwstr>9CsxGDfYtTqGCrvYNTKiWtVto5FwsW6aOXBC/6QYhfwm1NcVxD0mSfup6FXMQVdjWHMYoCj/psgHkTyHWrWBW4OHdFsqS7BdoNKv/4jJwo6W7tmySfiBYvcYnw/Aq5yKbhxSohP8mSSJIVK15p6b5HVJv0osKWk4jo8ickvZ2u/xqD9jjJdN7qgNbADShKsoZl5uJoYFo1SUitIPBr4WZ0GAmLgq9c/TWPQE11QuzrUoYSs2bPeUh5pDFMs+9IY</vt:lpwstr>
  </property>
  <property fmtid="{D5CDD505-2E9C-101B-9397-08002B2CF9AE}" pid="59" name="x1ye=60">
    <vt:lpwstr>onJqwqotdXDXmDXzsaeR2WHIjLFseusDr8LSX7AYbX6avaKWdQpYrQLuBntEuCJw+qQ5xf0iNEStIy2d8etlSpLp/g/QCZJ4GAgBa+DsFhtCJqir/qjYUuGbvWTpj2TpoGUElBc5dzx/xD/9jXwhTPkvLBlGpF9KeVQiAvYTcQ10ec/5yVgAREwSQIBt/6HBsytDiBVpZukYPuInKil/AvS3fMAFVkRhKEiDd8Wvr0z3EaC5HC6cNynMeMxd/5m</vt:lpwstr>
  </property>
  <property fmtid="{D5CDD505-2E9C-101B-9397-08002B2CF9AE}" pid="60" name="x1ye=61">
    <vt:lpwstr>Wg3hzMzQTKjj7k+nl3T2gAU9iCTy94na4DpCcLNOGHZcMbydtEjRWfcKiDUK1tvlPDtXvn+dFLAWjFarKGM2j7guoQ8Y5plRqA/7N1vVRXp7/OmQdmdAeHE7l1dD6tI7zHnjRoOHA/y49AhrvzuGuQt/i7ZLyjwfO8/2DmlHfC7X/07sc+dP6MePi6bMlcozAqGc4Fi06cuHO2lVyUuPnJEjKj1l/dj3e7blq2IKVHrwXYYLJpLyngzEnGFBbIk</vt:lpwstr>
  </property>
  <property fmtid="{D5CDD505-2E9C-101B-9397-08002B2CF9AE}" pid="61" name="x1ye=62">
    <vt:lpwstr>j9HJbmDTF2PVInK+P+3kLj8uQnVgh42DMOhCMTWHwcBRfFqTd4YY44J+guZrhjNAHyoLadSTit8QRjLK3kj+KB28/YwKB4U5Kv8puDzu9527wuN+uo38Ul/7EtTCvWMOZQnCCc0/7191X9zPxI6fxvwEM1RGCLfCZPTHhyUyWE45uUl5NY/mz2RMSPL/MS1RPqCQgb36iqID9AqraBpZP1UoeNUo5zZQTp/SG0uvx6BL7YZ402OnUNWPQnVJEqN</vt:lpwstr>
  </property>
  <property fmtid="{D5CDD505-2E9C-101B-9397-08002B2CF9AE}" pid="62" name="x1ye=63">
    <vt:lpwstr>LerZzavA0cR2TysFkcn7Oe+SZoOwkmYr5ZvWpIuq6QowjLoGNmJka7IpuL9ZlZwmiLj5pVBBbBaCPgykgH+85NYN+jqKWTVflDO3cjv1JlOSBU2/2RWXBIWXxWR9X/Txbm+6cz8aT72//+FBvcY3DV+9Cig+RwRc7uZwrCywd0b+aU836DcdpVuJ5ceAkdTKTEIs4zFHqUUNPv9UNBh6iR6X5Ifhtg5mq8JuuiE/i5N6ckIZocHlvF3RHYJ3oBc</vt:lpwstr>
  </property>
  <property fmtid="{D5CDD505-2E9C-101B-9397-08002B2CF9AE}" pid="63" name="x1ye=64">
    <vt:lpwstr>DAeKHjmppzRuuqoRPifs7aaApoitTTqpTZUpdRBNUwyTWETBjaqLxwpry2EzEEELpMImrr8MYVkaGdStJBIqwDq+qaVa5buFoc9lDuh4S6cJKrjfZLcrqUKk0lQi+udLb078Abe2dV5sxHDNmOAizR/jvrNkBZKmPQL9VUxxlBVeBUD7HSvqtX++/NdWfIhFSQyYA7MUP5RUpoNxHcZ0bVxCConTZ4VvYjuV43xA5DFATaGNTpJEdVvGqLzFLcb</vt:lpwstr>
  </property>
  <property fmtid="{D5CDD505-2E9C-101B-9397-08002B2CF9AE}" pid="64" name="x1ye=65">
    <vt:lpwstr>ML+NDb5aybmYyY3sSQWa+LXU26yxxIwzacujutG3s7Y7A9jCca8rUBO0W0tbwp5gN5RKCuos7ipX4YcFarb9R8pnbwix0ELYBxsbWMjydY9khCLU1lrKoJSjAIiqjeeC+ifB2jpALwI1A2D8WDYhcvlVePCGni0HRI8NehbZLl/FmNUD6as0vy0MlpNqN/34tPl1/K5xzHvRnpTk3tdq67oPwwKsFvBfrRR3pRfhHEq+XoiZPhfVQFbFbNM9nRe</vt:lpwstr>
  </property>
  <property fmtid="{D5CDD505-2E9C-101B-9397-08002B2CF9AE}" pid="65" name="x1ye=66">
    <vt:lpwstr>+vh7EJOd5YlKlZb8prq5eu6tNeyV6nqFX5E/Y16uFYm6v+wSkF44uPdiXmw7tPQCaeutCMdyD5LCcFv+0/5r39922iQalB/a9W3BhKQkRHNuy5HOpvsiREzRyrvgujP8vUHqj/KjiLJAmBAAg+iAM22BEd3P2GuwwOr1/2A0RH0F2VGS0dp/6ohFgC51x0H/BKVflVYvxNlwAzxbDBEC98cHtcer7ebQfzhpzMmHQzyQEh2DKffx7Vj8BUHvE+K</vt:lpwstr>
  </property>
  <property fmtid="{D5CDD505-2E9C-101B-9397-08002B2CF9AE}" pid="66" name="x1ye=67">
    <vt:lpwstr>nCqDmCJB9PQYUNEWEFnlYVkFLg9tExZAIVaPYAEhXyR+Bwo3z/s6hHdH0f2R1+PthgSiWkLA6TcB4a2Jx0CJB/rk/ji9cnwmWuNfB/4WW1Xsqfl8gYH4W6C8RVp+Q3zx4nZpDBtVoeBDQHi2XR9U/SO9tgPAuF8Pp/n/TZsiCCHbKlCV797EWB+/qVuWFwpSm6f1tOWEq9M+P9S/ELv4sSanxKyLA0KtjyHSLJtTfvjPiZFX8eTg0mo3NbU8bBw</vt:lpwstr>
  </property>
  <property fmtid="{D5CDD505-2E9C-101B-9397-08002B2CF9AE}" pid="67" name="x1ye=68">
    <vt:lpwstr>RLK0e/xwzbOElcKQa9+US4DFKIbBeP13nR7iBK5O0HQEzOSbdShVMLa4n2kkAbQyCPZmqzH1W47rqqNfPccyM4YloBbRvUTUV5YEVqnlrI4r4asRL/gAyZswWAiyO8fhoxfrbPDldx5Iaejnb5Dhwi9FHxpQUsbHTBVvnNif66EB+92Wps2ET+pf7vjw+aJPSh7O7GwpGkwO+dAK+faF/JHNLZ35soaM26ozkACdV4EuoEe1MbjuwUDxG2iE2n2</vt:lpwstr>
  </property>
  <property fmtid="{D5CDD505-2E9C-101B-9397-08002B2CF9AE}" pid="68" name="x1ye=69">
    <vt:lpwstr>V7si+IhYGmXob43ImWeKmIXJ2B0+DHlJBoD2bRQVTlOPkFy2VsQfZa2iu1ZTzQcnzzkBY8fG6qr3tivNbfj3wJMYUNGelEHhc/G2fYudEtRB+thtnCLl2CljDFJg3n0OqiPE+PChvWWVGtCUh4Pt8F1BtUGLWi8WzCLMsCEXDrXSYNvUHqRWZ17sY338pf457CNeukO5WQmOpg0WPL9otBIyMvU0PtHb+9wvV9o1MLtB4FnmNb1vOgsBqo/xOFH</vt:lpwstr>
  </property>
  <property fmtid="{D5CDD505-2E9C-101B-9397-08002B2CF9AE}" pid="69" name="x1ye=7">
    <vt:lpwstr>pV6mT6cTPQKwQw4cgzgKksfj3t2d7OGne6Q7/msdoWw/YZxmwscbgiklNG7x6Dw5G0z/XubctJ63GLYr3TGoUnCatTVCln+znygMcBYYA2w7wWXKs74fj+hnps7hKt82E9r7IqcdHPOvUubz8O6keGIaIq4whaC7xO7kqMhjAV8n4biI5rul4FdFnwWwP5sFKeb3Xd2s3LF+Kr40/wRxq4rQZ8Jz8+vddXqx9OoHCHnj/GhV2W6hv5Wzucvji2y</vt:lpwstr>
  </property>
  <property fmtid="{D5CDD505-2E9C-101B-9397-08002B2CF9AE}" pid="70" name="x1ye=70">
    <vt:lpwstr>IkFw8CPFA+dGFOE9GpXga1+kDD/GekIT5QC6QjY/gLNFlXskHcqrXj4MpcMhFO1fnTb9kpCBduZk7SX/zhMl+fL7OsggMRhRBSfFdcKZiXqv/Ea3LYCc6oy39Uep86AefF34sdo1zMFHmbicaX9vh//DEPsJFbMd+Aem+edHZH8exMSlvAMMBqxa/q6G6o71pLp7B67qL9sAC8b2Zc+IRsMO6+uIUOrkKF6ZMkGH4KFUw/yPN5hlvu41tCF3THv</vt:lpwstr>
  </property>
  <property fmtid="{D5CDD505-2E9C-101B-9397-08002B2CF9AE}" pid="71" name="x1ye=71">
    <vt:lpwstr>4bIDWXnw4dRjDUqVF3MRxsH4HbHxC/w119KXyhKSs7lUREfmLOFE6voUAduCJjvJVG2c3OT0nPVLGbPwC/VswYzd8Bvjy/WpxHf0eLeF/mAHA/BHXnK8rxobqSaaDhlwoYL/fNma42uhAKo92vJuaSTfRqeLBjGbEKm9xwoyRQ5b/FUpMY2nXnqoy11gCKNUfHOB3QWD08+RIBoM9HkzT79VXKNvVmJ3vFKGHIOov63XKv2qMKqIAxYeeXLS+en</vt:lpwstr>
  </property>
  <property fmtid="{D5CDD505-2E9C-101B-9397-08002B2CF9AE}" pid="72" name="x1ye=72">
    <vt:lpwstr>OxAkq1dCV7L9AYdImOAJNJD/2//20yx4GZNyTK8hQxtAGw+QYag2xfqGVkH8Ig5ZiN0x6RmJ4Px2PdLo2CHjIabLXFDvlllTSkv8IQg9BFl0mf9oMzJB4EgLjjbPP85aaTe8YioovKmteRpI4U9RQc/e8q8w7Ar4wQv0ScPlCa0l1eWyaSby4p/MPbmjPxrWpu+vmxgbjPcwA2ZdenqXXDqixR3DiVDIjw1Jr3YuyLP04Fy+p4hIcx4bJpRvLk2</vt:lpwstr>
  </property>
  <property fmtid="{D5CDD505-2E9C-101B-9397-08002B2CF9AE}" pid="73" name="x1ye=73">
    <vt:lpwstr>G+GTFsOrwP+04zlXCZYrAihLS3rz7QI8KMLjjTvLL8Dd/9Q2JwtzaUwBraYvdO7q/IF+FPThE5V+IsXxL1cUcWygfm0+6Ybz/01fnd+1Qeau/M2PspqlUCZsgOVWatiAa2zbfIzpB2i9nzxPYmM0JFQHZv+2scKi6sTtVrqrHSXz6vdV5kCOhV/QRWSWze04ZljlQgOD8/BKGQEsmGBWGrxJf9H+DzygflharPto7QAZb+3OsF8sFvIDrx4fm8O</vt:lpwstr>
  </property>
  <property fmtid="{D5CDD505-2E9C-101B-9397-08002B2CF9AE}" pid="74" name="x1ye=74">
    <vt:lpwstr>92n7G/17Xr1gIkW/QLj0fJYgi4w1dNAyQzY2c94Zq/PRr84Z8nviStxoexRAMqQCT6hHq5JAO4i2OqBsvgd+ZUWi+7Bw6tylA/lZgx9OsoMl32tu+dksqq9iHlJ9+vd2Jbyqgw1gBi0//bOlBYdiAHfpTZmpz2s32k18bzG6vzHGjbaQIRnD5eoKkbUxyqNDOlHDI9iOrt1lbQ864pxZ7SjkIz2+g4sKWRSKHwRTQ8XyZ52li4AqEYR0ovXB5sN</vt:lpwstr>
  </property>
  <property fmtid="{D5CDD505-2E9C-101B-9397-08002B2CF9AE}" pid="75" name="x1ye=75">
    <vt:lpwstr>L7BmxHQ/tPFJmmM7sx/3PCNvH7hzGUGfzQxTszJQIK/aoQHkAE5248++vxk7JM4cVb8dha94glepxHRT9nbioeKZMjpgnGX69MGcJTvtOig/khXeMXXHLoDBxuGVqWsbeQZ8CsFOI358Csvg7kZOldNfQq7e0M062oAZ3r+1aB5JyjRqwr5/VF3dBn7zlb9RB+37NtdiFQkH90kmz0FoxzAB9+QW1P0Ye80qc9OqXyABCB+KxNkjoJIqAnHoDOV</vt:lpwstr>
  </property>
  <property fmtid="{D5CDD505-2E9C-101B-9397-08002B2CF9AE}" pid="76" name="x1ye=76">
    <vt:lpwstr>CIkzjk1kPvUhQvj5TRjtlBSbLhjsIwKQCKnA2VxzYNc103L5NGrVuV5FOBjn3XF7iWbfzWgXWahcDMj5+C7A6OpH4wxST+vHZTF+280RlIRc1OrizJx4qsTU+8r9MZPLkvOo0DRjPeha0pTjsOy5ho9qwhC3UbdNNne9Jr3gbN+dD172RPECh6nLJfGcwz2HUdWwR9jPd4RV/R4B1Vr5IxYSjoEiXIbB9HDGIpJD5dAq8pzExHOksqQRUEud1ex</vt:lpwstr>
  </property>
  <property fmtid="{D5CDD505-2E9C-101B-9397-08002B2CF9AE}" pid="77" name="x1ye=77">
    <vt:lpwstr>eRYeLt7VZSEAUJBAg+43Kgj4izvaTQE3jTmAkdtR6WoeQhP6tmzPT7m1VVFNYO5YHVr4e3byJo/ASOBYaPzoVq2pszQ3O/Tz5ymXtVF0qy/Sb2FG1hbwa+eehhDd6tp2rZD7daY3FkwlQ5XkOP4431Cv9S+8hrKE93oNgYgaEKyrE/Flfi0iaBgjq5lZ+lCLP9CpxhZRugl4YgiPxH08kD3930SjAFbqwd/DbRDUdtiRjgjrnaq/+dfnFdK3bJi</vt:lpwstr>
  </property>
  <property fmtid="{D5CDD505-2E9C-101B-9397-08002B2CF9AE}" pid="78" name="x1ye=78">
    <vt:lpwstr>yBGuP47/ONjon59jLnOtvtVKetR6WySsnl+nvgIbkGfoaBeYH1QHGTVjS7JNGy6zwTDRI1bft4p9xeDNEdim5QXzaqE4K3SfPWHIM9RlczNNcB+c+UQnU8stWCcfipkFoQF7m1F2iOx/U2hX4WFYq5HrIXnaVF95mpao0E/2o+zFRc2QpsG637jWFdTpvUiA2OAMfjvmsdGEoK6DguQlXXkPzKrDKkiibbaDrJchIq3Xh5ONBgOYg6HgK8ai6cI</vt:lpwstr>
  </property>
  <property fmtid="{D5CDD505-2E9C-101B-9397-08002B2CF9AE}" pid="79" name="x1ye=79">
    <vt:lpwstr>mgWYFX26jQ4ybEXD3kUyq/L6EBIohRuyy71dyhlnER9QZxb3lR9e8r0y6vMyEKoQBaJlpA4cMnCUMP9G9+cW7Hb04GEJe+9TIwrVwyY7V8IM/lvF6yXfEEoBWToQ/C7jYC1rljx9WBFjFj6/POjOKiITq1rskKjoQc/tJFu9fXNcs/44naLc4TwCbL7RCeeRZzots1GW5WD2+wM9Jf5LLgM/xahaRIrXkv4G/JRMrDqaoOTiLFwn0RE0XP+gttX</vt:lpwstr>
  </property>
  <property fmtid="{D5CDD505-2E9C-101B-9397-08002B2CF9AE}" pid="80" name="x1ye=8">
    <vt:lpwstr>vXapRo1e6VIkw9hnyooHFEu0gSZrMpHtdPItL9Ju0a6Czf8ekH3o5A7KyTn2+Ptb3Mc/jNvWnRp2xRkKGj0M7G4N/sKGTjrAK+rDOdUy9NtGZGkwQz0b/dFmo5j+kvY61frUp2ya4xTYlo0upMjuMt/WDDweYh3hw5ZCtCkfO/hUjgIbRKDPfJ3kad5oo6qr+5yUADEx+A5OyKOXb4WNCOy6Lx9jkzhCv69bqaA9u+++r4Q7oIEuO1l5B+rKwqP</vt:lpwstr>
  </property>
  <property fmtid="{D5CDD505-2E9C-101B-9397-08002B2CF9AE}" pid="81" name="x1ye=80">
    <vt:lpwstr>N9vZnG+y7OIwCAPNYTe8LC/MwVE269TWDdgGj28bqndvvIzcjIgKATHXE7knVhepba2Uh79Z1ZlQp+FUUVw66Ypq4uK5PJVAyEW1jrlIvgST1CJ6Q2/Tsvwiug8ZJ2Qukd/z53I1hMJWz4ehR1wgH7VB39sxe+cCcO9EqIxvfMpc2eUlTLe0s58eQf5EhBsOtpXFAe2BWk5dHoJ9Mx6KKIkgnmOcg1s0p4ojnyKJG8us3IKFQWhuF+PYK/rjK/b</vt:lpwstr>
  </property>
  <property fmtid="{D5CDD505-2E9C-101B-9397-08002B2CF9AE}" pid="82" name="x1ye=81">
    <vt:lpwstr>ZK1oKDYlwDk9U7osaJR+J7baudGAY42+bSTR3RrKxPJo1gSVYcme50D6BXbmCPcfyTHQErP2gHgO0HCwVRs7xeY+W3+E73pYT3IEwew1AiVIGKL0A63y6LnY5+yZ05CE9rEYM/ezhrFP4hw/BJPYHB+1DEGBQAAA=</vt:lpwstr>
  </property>
  <property fmtid="{D5CDD505-2E9C-101B-9397-08002B2CF9AE}" pid="83" name="x1ye=9">
    <vt:lpwstr>sghAo6B+d/HwA69khx97GI5i88KGDTF3a4Ut3EuuKuFYpJYUbsYG72UrHpP2EQuFFhcmYaYPoSULu22bCJeD1lugyVqOXYvd1W9ophGIGLhibFkpUHrS8JVdWHGOWDLLtLSKY1POKhXMTJ3nsnPLEeiSM2ipZ/ycXbvivncSMhaXO1fEfw20ybOlcQZZ96YSN87eAba//xiQlbXAgnlfJa2yH7Sgu5In5nZZv0/Sn0hoJYkJmOA3r1P3W9q0+2Y</vt:lpwstr>
  </property>
</Properties>
</file>